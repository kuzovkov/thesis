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4BC" w:rsidRPr="00545A3C" w:rsidRDefault="003014BC" w:rsidP="003014BC">
      <w:pPr>
        <w:pStyle w:val="a3"/>
        <w:spacing w:after="0" w:line="273" w:lineRule="auto"/>
        <w:jc w:val="center"/>
        <w:rPr>
          <w:rFonts w:cs="Times New Roman"/>
          <w:color w:val="000000"/>
          <w:sz w:val="28"/>
          <w:szCs w:val="28"/>
        </w:rPr>
      </w:pPr>
    </w:p>
    <w:p w:rsidR="003014BC" w:rsidRPr="00545A3C" w:rsidRDefault="003014BC" w:rsidP="003014BC">
      <w:pPr>
        <w:pStyle w:val="a3"/>
        <w:spacing w:after="0" w:line="273" w:lineRule="auto"/>
        <w:jc w:val="center"/>
        <w:rPr>
          <w:rFonts w:cs="Times New Roman"/>
          <w:color w:val="000000"/>
          <w:sz w:val="28"/>
          <w:szCs w:val="28"/>
        </w:rPr>
      </w:pPr>
    </w:p>
    <w:p w:rsidR="003014BC" w:rsidRPr="00545A3C" w:rsidRDefault="00C91670" w:rsidP="003014BC">
      <w:pPr>
        <w:pStyle w:val="a3"/>
        <w:spacing w:after="0" w:line="273" w:lineRule="auto"/>
        <w:jc w:val="center"/>
        <w:rPr>
          <w:rFonts w:cs="Times New Roman"/>
          <w:sz w:val="28"/>
          <w:szCs w:val="28"/>
        </w:rPr>
      </w:pPr>
      <w:bookmarkStart w:id="0" w:name="docs-internal-guid-94855710-a429-1964-b8"/>
      <w:bookmarkEnd w:id="0"/>
      <w:r>
        <w:rPr>
          <w:rFonts w:cs="Times New Roman"/>
          <w:color w:val="000000"/>
          <w:sz w:val="28"/>
          <w:szCs w:val="28"/>
        </w:rPr>
        <w:t>Кузовков</w:t>
      </w:r>
      <w:r w:rsidR="003014BC" w:rsidRPr="00545A3C">
        <w:rPr>
          <w:rFonts w:cs="Times New Roman"/>
          <w:color w:val="000000"/>
          <w:sz w:val="28"/>
          <w:szCs w:val="28"/>
        </w:rPr>
        <w:t xml:space="preserve"> </w:t>
      </w:r>
      <w:r>
        <w:rPr>
          <w:rFonts w:cs="Times New Roman"/>
          <w:color w:val="000000"/>
          <w:sz w:val="28"/>
          <w:szCs w:val="28"/>
        </w:rPr>
        <w:t>Александр</w:t>
      </w:r>
      <w:r w:rsidR="003014BC" w:rsidRPr="00545A3C">
        <w:rPr>
          <w:rFonts w:cs="Times New Roman"/>
          <w:color w:val="000000"/>
          <w:sz w:val="28"/>
          <w:szCs w:val="28"/>
        </w:rPr>
        <w:t xml:space="preserve"> В</w:t>
      </w:r>
      <w:r>
        <w:rPr>
          <w:rFonts w:cs="Times New Roman"/>
          <w:color w:val="000000"/>
          <w:sz w:val="28"/>
          <w:szCs w:val="28"/>
        </w:rPr>
        <w:t>ладимирович</w:t>
      </w:r>
    </w:p>
    <w:p w:rsidR="003014BC" w:rsidRPr="00545A3C" w:rsidRDefault="003014BC" w:rsidP="003014BC">
      <w:pPr>
        <w:pStyle w:val="a3"/>
        <w:rPr>
          <w:rFonts w:cs="Times New Roman"/>
          <w:sz w:val="28"/>
          <w:szCs w:val="28"/>
        </w:rPr>
      </w:pPr>
      <w:r w:rsidRPr="00545A3C">
        <w:rPr>
          <w:rFonts w:cs="Times New Roman"/>
          <w:sz w:val="28"/>
          <w:szCs w:val="28"/>
        </w:rPr>
        <w:br/>
      </w:r>
    </w:p>
    <w:p w:rsidR="003014BC" w:rsidRPr="00545A3C" w:rsidRDefault="003014BC" w:rsidP="003014BC">
      <w:pPr>
        <w:pStyle w:val="a3"/>
        <w:rPr>
          <w:rFonts w:cs="Times New Roman"/>
          <w:sz w:val="28"/>
          <w:szCs w:val="28"/>
        </w:rPr>
      </w:pPr>
    </w:p>
    <w:p w:rsidR="003014BC" w:rsidRPr="00545A3C" w:rsidRDefault="003014BC" w:rsidP="003014BC">
      <w:pPr>
        <w:pStyle w:val="a3"/>
        <w:rPr>
          <w:rFonts w:cs="Times New Roman"/>
          <w:sz w:val="28"/>
          <w:szCs w:val="28"/>
        </w:rPr>
      </w:pPr>
    </w:p>
    <w:p w:rsidR="003014BC" w:rsidRPr="00545A3C" w:rsidRDefault="003014BC" w:rsidP="003014BC">
      <w:pPr>
        <w:pStyle w:val="a3"/>
        <w:rPr>
          <w:rFonts w:cs="Times New Roman"/>
          <w:sz w:val="28"/>
          <w:szCs w:val="28"/>
        </w:rPr>
      </w:pPr>
    </w:p>
    <w:p w:rsidR="003014BC" w:rsidRPr="00C91670" w:rsidRDefault="006A5E79" w:rsidP="003014BC">
      <w:pPr>
        <w:pStyle w:val="a3"/>
        <w:spacing w:after="0" w:line="273" w:lineRule="auto"/>
        <w:jc w:val="center"/>
        <w:rPr>
          <w:rFonts w:cs="Times New Roman"/>
          <w:color w:val="000000"/>
          <w:sz w:val="28"/>
          <w:szCs w:val="28"/>
        </w:rPr>
      </w:pPr>
      <w:r>
        <w:rPr>
          <w:rFonts w:cs="Times New Roman"/>
          <w:sz w:val="28"/>
          <w:szCs w:val="28"/>
        </w:rPr>
        <w:t>ПРОТОТИП ВОЕННОЙ ОНЛАЙН</w:t>
      </w:r>
      <w:r w:rsidR="00C91670" w:rsidRPr="00C91670">
        <w:rPr>
          <w:rFonts w:cs="Times New Roman"/>
          <w:sz w:val="28"/>
          <w:szCs w:val="28"/>
        </w:rPr>
        <w:t>-СТРАТЕГИИ НА РЕАЛЬНЫХ КАРТАХ С ИСПОЛЬЗОВАНИЕМ ДАННЫХ OPENSTRE</w:t>
      </w:r>
      <w:r w:rsidR="00C91670" w:rsidRPr="00C91670">
        <w:rPr>
          <w:rFonts w:cs="Times New Roman"/>
          <w:sz w:val="28"/>
          <w:szCs w:val="28"/>
          <w:lang w:val="en-US"/>
        </w:rPr>
        <w:t>E</w:t>
      </w:r>
      <w:r w:rsidR="00C91670" w:rsidRPr="00C91670">
        <w:rPr>
          <w:rFonts w:cs="Times New Roman"/>
          <w:sz w:val="28"/>
          <w:szCs w:val="28"/>
        </w:rPr>
        <w:t>T</w:t>
      </w:r>
      <w:r w:rsidR="00C91670" w:rsidRPr="00C91670">
        <w:rPr>
          <w:rFonts w:cs="Times New Roman"/>
          <w:sz w:val="28"/>
          <w:szCs w:val="28"/>
          <w:lang w:val="en-US"/>
        </w:rPr>
        <w:t>MAP</w:t>
      </w: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Специальность 231000 - «Информатика и вычислительная техника»</w:t>
      </w: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АВТОРЕФЕРАТ</w:t>
      </w:r>
    </w:p>
    <w:p w:rsidR="003014BC" w:rsidRPr="00545A3C" w:rsidRDefault="003014BC" w:rsidP="003014BC">
      <w:pPr>
        <w:pStyle w:val="a5"/>
        <w:spacing w:after="0" w:line="360" w:lineRule="auto"/>
        <w:ind w:left="425" w:right="284"/>
        <w:jc w:val="center"/>
        <w:rPr>
          <w:rFonts w:cs="Times New Roman"/>
          <w:sz w:val="28"/>
          <w:szCs w:val="28"/>
        </w:rPr>
      </w:pPr>
      <w:r w:rsidRPr="00545A3C">
        <w:rPr>
          <w:rFonts w:cs="Times New Roman"/>
          <w:sz w:val="28"/>
          <w:szCs w:val="28"/>
        </w:rPr>
        <w:t>диссертации на соискание степени магистра техники и технологии</w:t>
      </w: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3014BC">
      <w:pPr>
        <w:pStyle w:val="a5"/>
        <w:spacing w:after="0" w:line="360" w:lineRule="auto"/>
        <w:ind w:left="425" w:right="284"/>
        <w:jc w:val="center"/>
        <w:rPr>
          <w:rFonts w:cs="Times New Roman"/>
          <w:sz w:val="28"/>
          <w:szCs w:val="28"/>
        </w:rPr>
      </w:pPr>
    </w:p>
    <w:p w:rsidR="003014BC" w:rsidRPr="00545A3C" w:rsidRDefault="003014BC" w:rsidP="0010614C">
      <w:pPr>
        <w:pStyle w:val="a5"/>
        <w:spacing w:after="0" w:line="360" w:lineRule="auto"/>
        <w:ind w:right="284"/>
        <w:rPr>
          <w:rFonts w:cs="Times New Roman"/>
          <w:sz w:val="28"/>
          <w:szCs w:val="28"/>
        </w:rPr>
      </w:pPr>
    </w:p>
    <w:p w:rsidR="003014BC" w:rsidRPr="00545A3C" w:rsidRDefault="003014BC" w:rsidP="003014BC">
      <w:pPr>
        <w:pStyle w:val="a5"/>
        <w:spacing w:after="0" w:line="360" w:lineRule="auto"/>
        <w:ind w:left="425" w:right="284"/>
        <w:jc w:val="center"/>
        <w:rPr>
          <w:rFonts w:cs="Times New Roman"/>
          <w:b/>
          <w:sz w:val="28"/>
          <w:szCs w:val="28"/>
        </w:rPr>
      </w:pPr>
      <w:r w:rsidRPr="00545A3C">
        <w:rPr>
          <w:rFonts w:cs="Times New Roman"/>
          <w:color w:val="000000"/>
          <w:sz w:val="28"/>
          <w:szCs w:val="28"/>
        </w:rPr>
        <w:t>Йошкар-Ола — 201</w:t>
      </w:r>
      <w:r w:rsidR="00C91670">
        <w:rPr>
          <w:rFonts w:cs="Times New Roman"/>
          <w:color w:val="000000"/>
          <w:sz w:val="28"/>
          <w:szCs w:val="28"/>
        </w:rPr>
        <w:t>5</w:t>
      </w:r>
    </w:p>
    <w:p w:rsidR="007C6FA0" w:rsidRDefault="003014BC" w:rsidP="00FF03D2">
      <w:pPr>
        <w:spacing w:after="0" w:line="360" w:lineRule="auto"/>
        <w:ind w:firstLine="709"/>
        <w:jc w:val="both"/>
        <w:rPr>
          <w:rFonts w:ascii="Times New Roman" w:hAnsi="Times New Roman" w:cs="Times New Roman"/>
          <w:color w:val="000000"/>
          <w:sz w:val="28"/>
          <w:szCs w:val="28"/>
        </w:rPr>
      </w:pPr>
      <w:r w:rsidRPr="00545A3C">
        <w:rPr>
          <w:rFonts w:ascii="Times New Roman" w:hAnsi="Times New Roman" w:cs="Times New Roman"/>
          <w:b/>
          <w:sz w:val="28"/>
          <w:szCs w:val="28"/>
        </w:rPr>
        <w:lastRenderedPageBreak/>
        <w:t>Актуальность темы.</w:t>
      </w:r>
      <w:r w:rsidRPr="00545A3C">
        <w:rPr>
          <w:rFonts w:ascii="Times New Roman" w:hAnsi="Times New Roman" w:cs="Times New Roman"/>
          <w:sz w:val="28"/>
          <w:szCs w:val="28"/>
        </w:rPr>
        <w:t xml:space="preserve"> </w:t>
      </w:r>
      <w:r w:rsidR="00FF03D2" w:rsidRPr="00621F2B">
        <w:rPr>
          <w:rFonts w:ascii="Times New Roman" w:hAnsi="Times New Roman" w:cs="Times New Roman"/>
          <w:sz w:val="28"/>
          <w:szCs w:val="28"/>
        </w:rPr>
        <w:t xml:space="preserve">В настоящее время существует огромное количество компьютерных игр самых разных жанров.   Среди игр можно выделить такой тип игр как браузерные игры, которые требуют от пользователей лишь наличия браузера на компьютере. Некоторые из них являются многопользовательскими, что подразумевает совместную игру многих интернет-пользователей, которые могут взаимодействовать между собой  в игровом пространстве, объединятся в группы для достижения определенных игровых задач. </w:t>
      </w:r>
      <w:r w:rsidR="00FF03D2" w:rsidRPr="00621F2B">
        <w:rPr>
          <w:rFonts w:ascii="Times New Roman" w:hAnsi="Times New Roman" w:cs="Times New Roman"/>
          <w:color w:val="000000"/>
          <w:sz w:val="28"/>
          <w:szCs w:val="28"/>
        </w:rPr>
        <w:t>Действия происходят на определенной местности, поэтому при разработке игр подобного рода возникает потребность в создании карт игрового пространства, в котором разворачивается действие игры. Карты  важны, так как местоположение, рельеф, дороги и наличие ресурсов влияет на действия игрока. Поэтому карты должны быть разно</w:t>
      </w:r>
      <w:r w:rsidR="00FF03D2">
        <w:rPr>
          <w:rFonts w:ascii="Times New Roman" w:hAnsi="Times New Roman" w:cs="Times New Roman"/>
          <w:color w:val="000000"/>
          <w:sz w:val="28"/>
          <w:szCs w:val="28"/>
        </w:rPr>
        <w:t>образны и интересны для игроков</w:t>
      </w:r>
      <w:r w:rsidR="00FF03D2" w:rsidRPr="00621F2B">
        <w:rPr>
          <w:rFonts w:ascii="Times New Roman" w:hAnsi="Times New Roman" w:cs="Times New Roman"/>
          <w:color w:val="000000"/>
          <w:sz w:val="28"/>
          <w:szCs w:val="28"/>
        </w:rPr>
        <w:t>. Разнообразие, сложность и непредсказуемость используемых карт очень существенно влияют на сохранение интереса к игре.</w:t>
      </w:r>
      <w:r w:rsidR="00FF03D2">
        <w:rPr>
          <w:rFonts w:ascii="Times New Roman" w:hAnsi="Times New Roman" w:cs="Times New Roman"/>
          <w:color w:val="000000"/>
          <w:sz w:val="28"/>
          <w:szCs w:val="28"/>
        </w:rPr>
        <w:t xml:space="preserve"> </w:t>
      </w:r>
    </w:p>
    <w:p w:rsidR="00FF03D2" w:rsidRPr="00621F2B" w:rsidRDefault="00FF03D2" w:rsidP="00FF03D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Еще один аспект игр на реальных картах – образовательный. </w:t>
      </w:r>
      <w:r w:rsidRPr="000226F5">
        <w:rPr>
          <w:rFonts w:ascii="Times New Roman" w:hAnsi="Times New Roman" w:cs="Times New Roman"/>
          <w:color w:val="000000"/>
          <w:sz w:val="28"/>
          <w:szCs w:val="28"/>
        </w:rPr>
        <w:t xml:space="preserve">Игры традиционно </w:t>
      </w:r>
      <w:r>
        <w:rPr>
          <w:rFonts w:ascii="Times New Roman" w:hAnsi="Times New Roman" w:cs="Times New Roman"/>
          <w:color w:val="000000"/>
          <w:sz w:val="28"/>
          <w:szCs w:val="28"/>
        </w:rPr>
        <w:t>не связаны с обучением, но могут</w:t>
      </w:r>
      <w:r w:rsidRPr="000226F5">
        <w:rPr>
          <w:rFonts w:ascii="Times New Roman" w:hAnsi="Times New Roman" w:cs="Times New Roman"/>
          <w:color w:val="000000"/>
          <w:sz w:val="28"/>
          <w:szCs w:val="28"/>
        </w:rPr>
        <w:t xml:space="preserve"> вызвать внутреннюю мотивацию</w:t>
      </w:r>
      <w:r>
        <w:rPr>
          <w:rFonts w:ascii="Times New Roman" w:hAnsi="Times New Roman" w:cs="Times New Roman"/>
          <w:color w:val="000000"/>
          <w:sz w:val="28"/>
          <w:szCs w:val="28"/>
        </w:rPr>
        <w:t xml:space="preserve"> </w:t>
      </w:r>
      <w:r w:rsidRPr="000226F5">
        <w:rPr>
          <w:rFonts w:ascii="Times New Roman" w:hAnsi="Times New Roman" w:cs="Times New Roman"/>
          <w:color w:val="000000"/>
          <w:sz w:val="28"/>
          <w:szCs w:val="28"/>
        </w:rPr>
        <w:t>ученик</w:t>
      </w:r>
      <w:r>
        <w:rPr>
          <w:rFonts w:ascii="Times New Roman" w:hAnsi="Times New Roman" w:cs="Times New Roman"/>
          <w:color w:val="000000"/>
          <w:sz w:val="28"/>
          <w:szCs w:val="28"/>
        </w:rPr>
        <w:t>ов</w:t>
      </w:r>
      <w:r w:rsidRPr="000226F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 примере военной стратегии на реальных картах возможно повысить мотивацию учеников к изучению истории или географии. </w:t>
      </w:r>
    </w:p>
    <w:p w:rsidR="00FF03D2" w:rsidRPr="00621F2B" w:rsidRDefault="00FF03D2" w:rsidP="00FF03D2">
      <w:pPr>
        <w:spacing w:after="0" w:line="360" w:lineRule="auto"/>
        <w:ind w:firstLine="709"/>
        <w:jc w:val="both"/>
        <w:rPr>
          <w:rFonts w:ascii="Times New Roman" w:hAnsi="Times New Roman" w:cs="Times New Roman"/>
          <w:color w:val="000000"/>
          <w:sz w:val="28"/>
          <w:szCs w:val="28"/>
        </w:rPr>
      </w:pPr>
      <w:r w:rsidRPr="00621F2B">
        <w:rPr>
          <w:rFonts w:ascii="Times New Roman" w:hAnsi="Times New Roman" w:cs="Times New Roman"/>
          <w:color w:val="000000"/>
          <w:sz w:val="28"/>
          <w:szCs w:val="28"/>
        </w:rPr>
        <w:t xml:space="preserve">На сегодняшний момент существует очень много картографических сервисов, которые предоставляют возможность использовать карты местности для навигации, для поиска местности по адресу, или же по географическим координатам. </w:t>
      </w:r>
      <w:r>
        <w:rPr>
          <w:rFonts w:ascii="Times New Roman" w:hAnsi="Times New Roman" w:cs="Times New Roman"/>
          <w:color w:val="000000"/>
          <w:sz w:val="28"/>
          <w:szCs w:val="28"/>
        </w:rPr>
        <w:t>Практически нет и</w:t>
      </w:r>
      <w:r w:rsidRPr="00621F2B">
        <w:rPr>
          <w:rFonts w:ascii="Times New Roman" w:hAnsi="Times New Roman" w:cs="Times New Roman"/>
          <w:color w:val="000000"/>
          <w:sz w:val="28"/>
          <w:szCs w:val="28"/>
        </w:rPr>
        <w:t xml:space="preserve">гр, использующих реальные карты для моделирования событий в рамках военных стратегий, где привязка передвижения происходит по реальным дорогам. </w:t>
      </w:r>
    </w:p>
    <w:p w:rsidR="00FF03D2" w:rsidRPr="00621987" w:rsidRDefault="00FF03D2" w:rsidP="00FF03D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Для создания интересной пользователям игры, целесообразно кроме построения маршрутов по дорогам, включить возможность использовать данные рельефа и автоматически определять факт окружения юнитов игрока.</w:t>
      </w:r>
      <w:r w:rsidRPr="0062198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Под окружением юнита понимается такое состояние, что отсутствует путь по </w:t>
      </w:r>
      <w:r>
        <w:rPr>
          <w:rFonts w:ascii="Times New Roman" w:hAnsi="Times New Roman" w:cs="Times New Roman"/>
          <w:color w:val="000000"/>
          <w:sz w:val="28"/>
          <w:szCs w:val="28"/>
        </w:rPr>
        <w:lastRenderedPageBreak/>
        <w:t>дорогам от этого юнита до своей базы обеспечения, такой чтобы на любом его участке он не находился в пределах радиуса действия юнитов противника.</w:t>
      </w:r>
    </w:p>
    <w:p w:rsidR="00FF03D2" w:rsidRDefault="00FF03D2" w:rsidP="00FF03D2">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Вместе с тем, возможности применении картографических сервисов для построения игры имеют ограничения. </w:t>
      </w:r>
      <w:r w:rsidRPr="00796241">
        <w:rPr>
          <w:rFonts w:ascii="Times New Roman" w:hAnsi="Times New Roman" w:cs="Times New Roman"/>
          <w:color w:val="000000"/>
          <w:sz w:val="28"/>
          <w:szCs w:val="28"/>
        </w:rPr>
        <w:t xml:space="preserve">К ним относятся ограничения на количество </w:t>
      </w:r>
      <w:r>
        <w:rPr>
          <w:rFonts w:ascii="Times New Roman" w:hAnsi="Times New Roman" w:cs="Times New Roman"/>
          <w:color w:val="000000"/>
          <w:sz w:val="28"/>
          <w:szCs w:val="28"/>
        </w:rPr>
        <w:t xml:space="preserve">бесплатных </w:t>
      </w:r>
      <w:r w:rsidRPr="00796241">
        <w:rPr>
          <w:rFonts w:ascii="Times New Roman" w:hAnsi="Times New Roman" w:cs="Times New Roman"/>
          <w:color w:val="000000"/>
          <w:sz w:val="28"/>
          <w:szCs w:val="28"/>
        </w:rPr>
        <w:t>запросов</w:t>
      </w:r>
      <w:r>
        <w:rPr>
          <w:rFonts w:ascii="Times New Roman" w:hAnsi="Times New Roman" w:cs="Times New Roman"/>
          <w:color w:val="000000"/>
          <w:sz w:val="28"/>
          <w:szCs w:val="28"/>
        </w:rPr>
        <w:t xml:space="preserve">, лицензионные ограничения. Службы построения маршрутов позволяют строить маршруты проходящие через заданные путевые точки, но не позволяют строить маршруты, не проходящие через ряд заданных точек (что требуется для установления факта  окружения).  </w:t>
      </w:r>
    </w:p>
    <w:p w:rsidR="007C6FA0" w:rsidRDefault="007C6FA0" w:rsidP="007C6FA0">
      <w:pPr>
        <w:spacing w:after="0" w:line="360" w:lineRule="auto"/>
        <w:ind w:firstLine="708"/>
        <w:jc w:val="both"/>
        <w:rPr>
          <w:rFonts w:ascii="Times New Roman" w:hAnsi="Times New Roman" w:cs="Times New Roman"/>
          <w:color w:val="000000"/>
          <w:sz w:val="28"/>
          <w:szCs w:val="28"/>
        </w:rPr>
      </w:pPr>
      <w:r w:rsidRPr="007C6FA0">
        <w:rPr>
          <w:rFonts w:ascii="Times New Roman" w:hAnsi="Times New Roman" w:cs="Times New Roman"/>
          <w:b/>
          <w:color w:val="000000"/>
          <w:sz w:val="28"/>
          <w:szCs w:val="28"/>
        </w:rPr>
        <w:t>Целью</w:t>
      </w:r>
      <w:r>
        <w:rPr>
          <w:rFonts w:ascii="Times New Roman" w:hAnsi="Times New Roman" w:cs="Times New Roman"/>
          <w:color w:val="000000"/>
          <w:sz w:val="28"/>
          <w:szCs w:val="28"/>
        </w:rPr>
        <w:t xml:space="preserve"> магистерской диссертационной работы является исследование возможности создания браузерн</w:t>
      </w:r>
      <w:r w:rsidR="00C14D39">
        <w:rPr>
          <w:rFonts w:ascii="Times New Roman" w:hAnsi="Times New Roman" w:cs="Times New Roman"/>
          <w:color w:val="000000"/>
          <w:sz w:val="28"/>
          <w:szCs w:val="28"/>
        </w:rPr>
        <w:t>ой многопользовательской онлайн-</w:t>
      </w:r>
      <w:r>
        <w:rPr>
          <w:rFonts w:ascii="Times New Roman" w:hAnsi="Times New Roman" w:cs="Times New Roman"/>
          <w:color w:val="000000"/>
          <w:sz w:val="28"/>
          <w:szCs w:val="28"/>
        </w:rPr>
        <w:t xml:space="preserve">стратегии реального времени на реальных картах, с прокладкой маршрутов по дорогам, учетом рельефа местности, погодных данных  и автоматическим  определением  факта окружения игрового юнита  юнитами противника. </w:t>
      </w:r>
    </w:p>
    <w:p w:rsidR="003014BC" w:rsidRPr="00545A3C" w:rsidRDefault="003014BC" w:rsidP="003014BC">
      <w:pPr>
        <w:spacing w:line="360" w:lineRule="auto"/>
        <w:ind w:firstLine="709"/>
        <w:jc w:val="both"/>
        <w:rPr>
          <w:rFonts w:ascii="Times New Roman" w:hAnsi="Times New Roman" w:cs="Times New Roman"/>
          <w:color w:val="000000"/>
          <w:sz w:val="28"/>
          <w:szCs w:val="28"/>
        </w:rPr>
      </w:pPr>
      <w:r w:rsidRPr="00545A3C">
        <w:rPr>
          <w:rFonts w:ascii="Times New Roman" w:hAnsi="Times New Roman" w:cs="Times New Roman"/>
          <w:sz w:val="28"/>
          <w:szCs w:val="28"/>
        </w:rPr>
        <w:t xml:space="preserve">В соответствии с поставленной целью в диссертационной работе решаются следующие </w:t>
      </w:r>
      <w:r w:rsidRPr="00545A3C">
        <w:rPr>
          <w:rFonts w:ascii="Times New Roman" w:hAnsi="Times New Roman" w:cs="Times New Roman"/>
          <w:b/>
          <w:sz w:val="28"/>
          <w:szCs w:val="28"/>
        </w:rPr>
        <w:t>задачи</w:t>
      </w:r>
      <w:r w:rsidRPr="00545A3C">
        <w:rPr>
          <w:rFonts w:ascii="Times New Roman" w:hAnsi="Times New Roman" w:cs="Times New Roman"/>
          <w:sz w:val="28"/>
          <w:szCs w:val="28"/>
        </w:rPr>
        <w:t>:</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Анализ существующих игр использующих реальные географические карты. </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Анализ возможностей и ограничений картографических сервисов для получения маршрутов движения, данных рельефа и определения окружения.</w:t>
      </w:r>
    </w:p>
    <w:p w:rsidR="004465BF"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Анализ возможности создания сервисов высотных данных,  погодных данных и сервиса маршрутов, выбор платформы для создания этих сервисов и прототипа игры. </w:t>
      </w:r>
    </w:p>
    <w:p w:rsidR="004465BF" w:rsidRPr="00926EDB" w:rsidRDefault="004465BF" w:rsidP="004465BF">
      <w:pPr>
        <w:pStyle w:val="a8"/>
        <w:numPr>
          <w:ilvl w:val="0"/>
          <w:numId w:val="5"/>
        </w:numPr>
        <w:spacing w:after="0" w:line="360" w:lineRule="auto"/>
        <w:jc w:val="both"/>
        <w:rPr>
          <w:rFonts w:ascii="Times New Roman" w:hAnsi="Times New Roman" w:cs="Times New Roman"/>
          <w:color w:val="000000"/>
          <w:sz w:val="28"/>
          <w:szCs w:val="28"/>
        </w:rPr>
      </w:pPr>
      <w:r w:rsidRPr="00D35989">
        <w:rPr>
          <w:rFonts w:ascii="Times New Roman" w:hAnsi="Times New Roman" w:cs="Times New Roman"/>
          <w:sz w:val="28"/>
          <w:szCs w:val="28"/>
        </w:rPr>
        <w:t xml:space="preserve">Создание прототипа </w:t>
      </w:r>
      <w:r w:rsidR="006B1DBF">
        <w:rPr>
          <w:rFonts w:ascii="Times New Roman" w:hAnsi="Times New Roman" w:cs="Times New Roman"/>
          <w:sz w:val="28"/>
          <w:szCs w:val="28"/>
        </w:rPr>
        <w:t>онлайн-</w:t>
      </w:r>
      <w:r>
        <w:rPr>
          <w:rFonts w:ascii="Times New Roman" w:hAnsi="Times New Roman" w:cs="Times New Roman"/>
          <w:sz w:val="28"/>
          <w:szCs w:val="28"/>
        </w:rPr>
        <w:t>стратегии</w:t>
      </w:r>
      <w:r w:rsidRPr="00D35989">
        <w:rPr>
          <w:rFonts w:ascii="Times New Roman" w:hAnsi="Times New Roman" w:cs="Times New Roman"/>
          <w:sz w:val="28"/>
          <w:szCs w:val="28"/>
        </w:rPr>
        <w:t xml:space="preserve"> на реальных географических картах, использующей данные рельефа</w:t>
      </w:r>
      <w:r>
        <w:rPr>
          <w:rFonts w:ascii="Times New Roman" w:hAnsi="Times New Roman" w:cs="Times New Roman"/>
          <w:sz w:val="28"/>
          <w:szCs w:val="28"/>
        </w:rPr>
        <w:t>, погодные данные</w:t>
      </w:r>
      <w:r w:rsidRPr="00D35989">
        <w:rPr>
          <w:rFonts w:ascii="Times New Roman" w:hAnsi="Times New Roman" w:cs="Times New Roman"/>
          <w:sz w:val="28"/>
          <w:szCs w:val="28"/>
        </w:rPr>
        <w:t xml:space="preserve"> и </w:t>
      </w:r>
      <w:r>
        <w:rPr>
          <w:rFonts w:ascii="Times New Roman" w:hAnsi="Times New Roman" w:cs="Times New Roman"/>
          <w:sz w:val="28"/>
          <w:szCs w:val="28"/>
        </w:rPr>
        <w:t xml:space="preserve">граф дорожной сети для построения маршрутов и </w:t>
      </w:r>
      <w:r w:rsidRPr="00D35989">
        <w:rPr>
          <w:rFonts w:ascii="Times New Roman" w:hAnsi="Times New Roman" w:cs="Times New Roman"/>
          <w:sz w:val="28"/>
          <w:szCs w:val="28"/>
        </w:rPr>
        <w:t xml:space="preserve"> определения окружения</w:t>
      </w:r>
      <w:r>
        <w:rPr>
          <w:rFonts w:ascii="Times New Roman" w:hAnsi="Times New Roman" w:cs="Times New Roman"/>
          <w:sz w:val="28"/>
          <w:szCs w:val="28"/>
        </w:rPr>
        <w:t xml:space="preserve"> юнитов</w:t>
      </w:r>
      <w:r w:rsidRPr="00D35989">
        <w:rPr>
          <w:rFonts w:ascii="Times New Roman" w:hAnsi="Times New Roman" w:cs="Times New Roman"/>
          <w:sz w:val="28"/>
          <w:szCs w:val="28"/>
        </w:rPr>
        <w:t>.</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lastRenderedPageBreak/>
        <w:t>Объектом</w:t>
      </w:r>
      <w:r w:rsidRPr="00545A3C">
        <w:rPr>
          <w:rFonts w:ascii="Times New Roman" w:hAnsi="Times New Roman" w:cs="Times New Roman"/>
          <w:sz w:val="28"/>
          <w:szCs w:val="28"/>
        </w:rPr>
        <w:t xml:space="preserve">  исследования являются </w:t>
      </w:r>
      <w:r w:rsidR="004E059B">
        <w:rPr>
          <w:rFonts w:ascii="Times New Roman" w:hAnsi="Times New Roman" w:cs="Times New Roman"/>
          <w:sz w:val="28"/>
          <w:szCs w:val="28"/>
        </w:rPr>
        <w:t xml:space="preserve">открытые геофизические данные, </w:t>
      </w:r>
      <w:r w:rsidR="00BD1A14">
        <w:rPr>
          <w:rFonts w:ascii="Times New Roman" w:hAnsi="Times New Roman" w:cs="Times New Roman"/>
          <w:sz w:val="28"/>
          <w:szCs w:val="28"/>
        </w:rPr>
        <w:t>данны</w:t>
      </w:r>
      <w:r w:rsidR="00C83C58">
        <w:rPr>
          <w:rFonts w:ascii="Times New Roman" w:hAnsi="Times New Roman" w:cs="Times New Roman"/>
          <w:sz w:val="28"/>
          <w:szCs w:val="28"/>
        </w:rPr>
        <w:t>е</w:t>
      </w:r>
      <w:r w:rsidR="00BD1A14" w:rsidRPr="00BD1A14">
        <w:rPr>
          <w:rFonts w:ascii="Times New Roman" w:hAnsi="Times New Roman" w:cs="Times New Roman"/>
          <w:sz w:val="28"/>
          <w:szCs w:val="28"/>
        </w:rPr>
        <w:t xml:space="preserve"> </w:t>
      </w:r>
      <w:r w:rsidR="00C83C58">
        <w:rPr>
          <w:rFonts w:ascii="Times New Roman" w:hAnsi="Times New Roman" w:cs="Times New Roman"/>
          <w:sz w:val="28"/>
          <w:szCs w:val="28"/>
        </w:rPr>
        <w:t xml:space="preserve">проекта </w:t>
      </w:r>
      <w:r w:rsidR="00BD1A14">
        <w:rPr>
          <w:rFonts w:ascii="Times New Roman" w:hAnsi="Times New Roman" w:cs="Times New Roman"/>
          <w:sz w:val="28"/>
          <w:szCs w:val="28"/>
        </w:rPr>
        <w:t>Open</w:t>
      </w:r>
      <w:r w:rsidR="00BD1A14">
        <w:rPr>
          <w:rFonts w:ascii="Times New Roman" w:hAnsi="Times New Roman" w:cs="Times New Roman"/>
          <w:sz w:val="28"/>
          <w:szCs w:val="28"/>
          <w:lang w:val="en-US"/>
        </w:rPr>
        <w:t>StreetMap</w:t>
      </w:r>
      <w:r w:rsidR="00C83C58">
        <w:rPr>
          <w:rFonts w:ascii="Times New Roman" w:hAnsi="Times New Roman" w:cs="Times New Roman"/>
          <w:sz w:val="28"/>
          <w:szCs w:val="28"/>
        </w:rPr>
        <w:t xml:space="preserve"> и использующие их Open </w:t>
      </w:r>
      <w:r w:rsidR="00C83C58">
        <w:rPr>
          <w:rFonts w:ascii="Times New Roman" w:hAnsi="Times New Roman" w:cs="Times New Roman"/>
          <w:sz w:val="28"/>
          <w:szCs w:val="28"/>
          <w:lang w:val="en-US"/>
        </w:rPr>
        <w:t>S</w:t>
      </w:r>
      <w:r w:rsidR="00C83C58">
        <w:rPr>
          <w:rFonts w:ascii="Times New Roman" w:hAnsi="Times New Roman" w:cs="Times New Roman"/>
          <w:sz w:val="28"/>
          <w:szCs w:val="28"/>
        </w:rPr>
        <w:t>ource решения с точки зрения</w:t>
      </w:r>
      <w:r w:rsidR="00BD1A14">
        <w:rPr>
          <w:rFonts w:ascii="Times New Roman" w:hAnsi="Times New Roman" w:cs="Times New Roman"/>
          <w:sz w:val="28"/>
          <w:szCs w:val="28"/>
        </w:rPr>
        <w:t xml:space="preserve"> </w:t>
      </w:r>
      <w:r w:rsidRPr="00545A3C">
        <w:rPr>
          <w:rFonts w:ascii="Times New Roman" w:hAnsi="Times New Roman" w:cs="Times New Roman"/>
          <w:sz w:val="28"/>
          <w:szCs w:val="28"/>
        </w:rPr>
        <w:t xml:space="preserve">возможности </w:t>
      </w:r>
      <w:r w:rsidR="00BD1A14">
        <w:rPr>
          <w:rFonts w:ascii="Times New Roman" w:hAnsi="Times New Roman" w:cs="Times New Roman"/>
          <w:sz w:val="28"/>
          <w:szCs w:val="28"/>
        </w:rPr>
        <w:t xml:space="preserve">создания </w:t>
      </w:r>
      <w:r w:rsidR="00C83C58">
        <w:rPr>
          <w:rFonts w:ascii="Times New Roman" w:hAnsi="Times New Roman" w:cs="Times New Roman"/>
          <w:sz w:val="28"/>
          <w:szCs w:val="28"/>
        </w:rPr>
        <w:t xml:space="preserve">на </w:t>
      </w:r>
      <w:r w:rsidR="00C83C58" w:rsidRPr="00545A3C">
        <w:rPr>
          <w:rFonts w:ascii="Times New Roman" w:hAnsi="Times New Roman" w:cs="Times New Roman"/>
          <w:sz w:val="28"/>
          <w:szCs w:val="28"/>
        </w:rPr>
        <w:t>их</w:t>
      </w:r>
      <w:r w:rsidR="00C83C58">
        <w:rPr>
          <w:rFonts w:ascii="Times New Roman" w:hAnsi="Times New Roman" w:cs="Times New Roman"/>
          <w:sz w:val="28"/>
          <w:szCs w:val="28"/>
        </w:rPr>
        <w:t xml:space="preserve"> основе</w:t>
      </w:r>
      <w:r w:rsidR="00C83C58" w:rsidRPr="00545A3C">
        <w:rPr>
          <w:rFonts w:ascii="Times New Roman" w:hAnsi="Times New Roman" w:cs="Times New Roman"/>
          <w:sz w:val="28"/>
          <w:szCs w:val="28"/>
        </w:rPr>
        <w:t xml:space="preserve"> </w:t>
      </w:r>
      <w:r w:rsidR="00BD1A14">
        <w:rPr>
          <w:rFonts w:ascii="Times New Roman" w:hAnsi="Times New Roman" w:cs="Times New Roman"/>
          <w:sz w:val="28"/>
          <w:szCs w:val="28"/>
        </w:rPr>
        <w:t xml:space="preserve">сервисов </w:t>
      </w:r>
      <w:r w:rsidR="00C83C58">
        <w:rPr>
          <w:rFonts w:ascii="Times New Roman" w:hAnsi="Times New Roman" w:cs="Times New Roman"/>
          <w:sz w:val="28"/>
          <w:szCs w:val="28"/>
        </w:rPr>
        <w:t>для</w:t>
      </w:r>
      <w:r w:rsidRPr="00545A3C">
        <w:rPr>
          <w:rFonts w:ascii="Times New Roman" w:hAnsi="Times New Roman" w:cs="Times New Roman"/>
          <w:sz w:val="28"/>
          <w:szCs w:val="28"/>
        </w:rPr>
        <w:t xml:space="preserve"> многопользовательской в</w:t>
      </w:r>
      <w:r w:rsidR="00C83C58">
        <w:rPr>
          <w:rFonts w:ascii="Times New Roman" w:hAnsi="Times New Roman" w:cs="Times New Roman"/>
          <w:sz w:val="28"/>
          <w:szCs w:val="28"/>
        </w:rPr>
        <w:t>оенно-стратегической онлайн игры</w:t>
      </w:r>
      <w:r w:rsidRPr="00545A3C">
        <w:rPr>
          <w:rFonts w:ascii="Times New Roman" w:hAnsi="Times New Roman" w:cs="Times New Roman"/>
          <w:sz w:val="28"/>
          <w:szCs w:val="28"/>
        </w:rPr>
        <w:t xml:space="preserve"> реального времени</w:t>
      </w:r>
      <w:r w:rsidR="00C83C58">
        <w:rPr>
          <w:rFonts w:ascii="Times New Roman" w:hAnsi="Times New Roman" w:cs="Times New Roman"/>
          <w:sz w:val="28"/>
          <w:szCs w:val="28"/>
        </w:rPr>
        <w:t xml:space="preserve"> на географических картах</w:t>
      </w:r>
      <w:r w:rsidRPr="00545A3C">
        <w:rPr>
          <w:rFonts w:ascii="Times New Roman" w:hAnsi="Times New Roman" w:cs="Times New Roman"/>
          <w:sz w:val="28"/>
          <w:szCs w:val="28"/>
        </w:rPr>
        <w:t>.</w:t>
      </w:r>
    </w:p>
    <w:p w:rsidR="00D61E5B" w:rsidRDefault="003014BC" w:rsidP="003014BC">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Предметом</w:t>
      </w:r>
      <w:r w:rsidRPr="00545A3C">
        <w:rPr>
          <w:rFonts w:ascii="Times New Roman" w:hAnsi="Times New Roman" w:cs="Times New Roman"/>
          <w:sz w:val="28"/>
          <w:szCs w:val="28"/>
        </w:rPr>
        <w:t xml:space="preserve"> исследования диссертационной работы является способ применения </w:t>
      </w:r>
      <w:r w:rsidR="008F3C24">
        <w:rPr>
          <w:rFonts w:ascii="Times New Roman" w:hAnsi="Times New Roman" w:cs="Times New Roman"/>
          <w:sz w:val="28"/>
          <w:szCs w:val="28"/>
        </w:rPr>
        <w:t xml:space="preserve">открытых геофизических данных, </w:t>
      </w:r>
      <w:r w:rsidR="00E77AF0">
        <w:rPr>
          <w:rFonts w:ascii="Times New Roman" w:hAnsi="Times New Roman" w:cs="Times New Roman"/>
          <w:sz w:val="28"/>
          <w:szCs w:val="28"/>
        </w:rPr>
        <w:t xml:space="preserve">данных OpenStreetMap и использующих </w:t>
      </w:r>
      <w:r w:rsidR="00D61E5B">
        <w:rPr>
          <w:rFonts w:ascii="Times New Roman" w:hAnsi="Times New Roman" w:cs="Times New Roman"/>
          <w:sz w:val="28"/>
          <w:szCs w:val="28"/>
        </w:rPr>
        <w:t xml:space="preserve">их </w:t>
      </w:r>
      <w:r w:rsidR="00E77AF0">
        <w:rPr>
          <w:rFonts w:ascii="Times New Roman" w:hAnsi="Times New Roman" w:cs="Times New Roman"/>
          <w:sz w:val="28"/>
          <w:szCs w:val="28"/>
        </w:rPr>
        <w:t>Open Sou</w:t>
      </w:r>
      <w:r w:rsidR="00E77AF0">
        <w:rPr>
          <w:rFonts w:ascii="Times New Roman" w:hAnsi="Times New Roman" w:cs="Times New Roman"/>
          <w:sz w:val="28"/>
          <w:szCs w:val="28"/>
          <w:lang w:val="en-US"/>
        </w:rPr>
        <w:t>r</w:t>
      </w:r>
      <w:r w:rsidR="00E77AF0">
        <w:rPr>
          <w:rFonts w:ascii="Times New Roman" w:hAnsi="Times New Roman" w:cs="Times New Roman"/>
          <w:sz w:val="28"/>
          <w:szCs w:val="28"/>
        </w:rPr>
        <w:t>ce</w:t>
      </w:r>
      <w:r w:rsidR="00E77AF0" w:rsidRPr="00E77AF0">
        <w:rPr>
          <w:rFonts w:ascii="Times New Roman" w:hAnsi="Times New Roman" w:cs="Times New Roman"/>
          <w:sz w:val="28"/>
          <w:szCs w:val="28"/>
        </w:rPr>
        <w:t xml:space="preserve"> решений для создания</w:t>
      </w:r>
      <w:r w:rsidR="00E77AF0">
        <w:rPr>
          <w:rFonts w:ascii="Times New Roman" w:hAnsi="Times New Roman" w:cs="Times New Roman"/>
          <w:sz w:val="28"/>
          <w:szCs w:val="28"/>
        </w:rPr>
        <w:t xml:space="preserve"> </w:t>
      </w:r>
      <w:r w:rsidR="00D61E5B" w:rsidRPr="00545A3C">
        <w:rPr>
          <w:rFonts w:ascii="Times New Roman" w:hAnsi="Times New Roman" w:cs="Times New Roman"/>
          <w:sz w:val="28"/>
          <w:szCs w:val="28"/>
        </w:rPr>
        <w:t>в</w:t>
      </w:r>
      <w:r w:rsidR="00D61E5B">
        <w:rPr>
          <w:rFonts w:ascii="Times New Roman" w:hAnsi="Times New Roman" w:cs="Times New Roman"/>
          <w:sz w:val="28"/>
          <w:szCs w:val="28"/>
        </w:rPr>
        <w:t>оенно-стратегической онлайн игры</w:t>
      </w:r>
      <w:r w:rsidR="00D61E5B" w:rsidRPr="00545A3C">
        <w:rPr>
          <w:rFonts w:ascii="Times New Roman" w:hAnsi="Times New Roman" w:cs="Times New Roman"/>
          <w:sz w:val="28"/>
          <w:szCs w:val="28"/>
        </w:rPr>
        <w:t xml:space="preserve"> реального времени</w:t>
      </w:r>
      <w:r w:rsidR="00D61E5B">
        <w:rPr>
          <w:rFonts w:ascii="Times New Roman" w:hAnsi="Times New Roman" w:cs="Times New Roman"/>
          <w:sz w:val="28"/>
          <w:szCs w:val="28"/>
        </w:rPr>
        <w:t xml:space="preserve"> на географических картах.</w:t>
      </w:r>
    </w:p>
    <w:p w:rsidR="003014BC" w:rsidRPr="00545A3C" w:rsidRDefault="00D61E5B"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 </w:t>
      </w:r>
      <w:r w:rsidR="003014BC" w:rsidRPr="00545A3C">
        <w:rPr>
          <w:rFonts w:ascii="Times New Roman" w:hAnsi="Times New Roman" w:cs="Times New Roman"/>
          <w:b/>
          <w:sz w:val="28"/>
          <w:szCs w:val="28"/>
        </w:rPr>
        <w:t>Методы исследования.</w:t>
      </w:r>
      <w:r w:rsidR="003014BC" w:rsidRPr="00545A3C">
        <w:rPr>
          <w:rFonts w:ascii="Times New Roman" w:hAnsi="Times New Roman" w:cs="Times New Roman"/>
          <w:sz w:val="28"/>
          <w:szCs w:val="28"/>
        </w:rPr>
        <w:t xml:space="preserve"> Выполненные исследования базируются на использовании анализа возможностей </w:t>
      </w:r>
      <w:r w:rsidR="004E059B">
        <w:rPr>
          <w:rFonts w:ascii="Times New Roman" w:hAnsi="Times New Roman" w:cs="Times New Roman"/>
          <w:sz w:val="28"/>
          <w:szCs w:val="28"/>
        </w:rPr>
        <w:t xml:space="preserve">применения </w:t>
      </w:r>
      <w:r w:rsidR="00F95460">
        <w:rPr>
          <w:rFonts w:ascii="Times New Roman" w:hAnsi="Times New Roman" w:cs="Times New Roman"/>
          <w:sz w:val="28"/>
          <w:szCs w:val="28"/>
        </w:rPr>
        <w:t xml:space="preserve">открытых геофизических данных, </w:t>
      </w:r>
      <w:r w:rsidR="004E059B">
        <w:rPr>
          <w:rFonts w:ascii="Times New Roman" w:hAnsi="Times New Roman" w:cs="Times New Roman"/>
          <w:sz w:val="28"/>
          <w:szCs w:val="28"/>
        </w:rPr>
        <w:t>данных OpenStreetMap и использующих их Open Sou</w:t>
      </w:r>
      <w:r w:rsidR="004E059B">
        <w:rPr>
          <w:rFonts w:ascii="Times New Roman" w:hAnsi="Times New Roman" w:cs="Times New Roman"/>
          <w:sz w:val="28"/>
          <w:szCs w:val="28"/>
          <w:lang w:val="en-US"/>
        </w:rPr>
        <w:t>r</w:t>
      </w:r>
      <w:r w:rsidR="004E059B">
        <w:rPr>
          <w:rFonts w:ascii="Times New Roman" w:hAnsi="Times New Roman" w:cs="Times New Roman"/>
          <w:sz w:val="28"/>
          <w:szCs w:val="28"/>
        </w:rPr>
        <w:t>ce</w:t>
      </w:r>
      <w:r w:rsidR="004E059B" w:rsidRPr="00E77AF0">
        <w:rPr>
          <w:rFonts w:ascii="Times New Roman" w:hAnsi="Times New Roman" w:cs="Times New Roman"/>
          <w:sz w:val="28"/>
          <w:szCs w:val="28"/>
        </w:rPr>
        <w:t xml:space="preserve"> решений</w:t>
      </w:r>
      <w:r w:rsidR="004E059B">
        <w:rPr>
          <w:rFonts w:ascii="Times New Roman" w:hAnsi="Times New Roman" w:cs="Times New Roman"/>
          <w:sz w:val="28"/>
          <w:szCs w:val="28"/>
        </w:rPr>
        <w:t xml:space="preserve"> для построения маршрутов движения юнитов по реальным дорогам, автоматического обнаружения факта окружения юнита</w:t>
      </w:r>
      <w:r w:rsidR="00F95460">
        <w:rPr>
          <w:rFonts w:ascii="Times New Roman" w:hAnsi="Times New Roman" w:cs="Times New Roman"/>
          <w:sz w:val="28"/>
          <w:szCs w:val="28"/>
        </w:rPr>
        <w:t xml:space="preserve">. Также в исследованиях использованы элементы теории графов, вычислительные эсперименты. </w:t>
      </w:r>
    </w:p>
    <w:p w:rsidR="003014BC" w:rsidRPr="00545A3C" w:rsidRDefault="003014BC" w:rsidP="003014BC">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Научная новизна работы состоит в следующем.</w:t>
      </w:r>
      <w:r w:rsidRPr="00545A3C">
        <w:rPr>
          <w:rFonts w:ascii="Times New Roman" w:hAnsi="Times New Roman" w:cs="Times New Roman"/>
          <w:sz w:val="28"/>
          <w:szCs w:val="28"/>
        </w:rPr>
        <w:t xml:space="preserve"> В работе получены новые научные результаты:</w:t>
      </w:r>
    </w:p>
    <w:p w:rsidR="003014BC" w:rsidRPr="00545A3C" w:rsidRDefault="003014BC" w:rsidP="003014BC">
      <w:pPr>
        <w:widowControl w:val="0"/>
        <w:numPr>
          <w:ilvl w:val="0"/>
          <w:numId w:val="1"/>
        </w:numPr>
        <w:tabs>
          <w:tab w:val="left" w:pos="720"/>
        </w:tabs>
        <w:suppressAutoHyphens/>
        <w:spacing w:after="0" w:line="360" w:lineRule="auto"/>
        <w:ind w:left="0" w:firstLine="720"/>
        <w:jc w:val="both"/>
        <w:rPr>
          <w:rFonts w:ascii="Times New Roman" w:hAnsi="Times New Roman" w:cs="Times New Roman"/>
          <w:b/>
          <w:sz w:val="28"/>
          <w:szCs w:val="28"/>
        </w:rPr>
      </w:pPr>
      <w:r w:rsidRPr="00545A3C">
        <w:rPr>
          <w:rFonts w:ascii="Times New Roman" w:hAnsi="Times New Roman" w:cs="Times New Roman"/>
          <w:sz w:val="28"/>
          <w:szCs w:val="28"/>
        </w:rPr>
        <w:t xml:space="preserve">Предложен способ применения </w:t>
      </w:r>
      <w:r w:rsidR="00440301">
        <w:rPr>
          <w:rFonts w:ascii="Times New Roman" w:hAnsi="Times New Roman" w:cs="Times New Roman"/>
          <w:sz w:val="28"/>
          <w:szCs w:val="28"/>
        </w:rPr>
        <w:t>открытых геофизических данных, данных OpenStreetMap и использующих их Open Sou</w:t>
      </w:r>
      <w:r w:rsidR="00440301">
        <w:rPr>
          <w:rFonts w:ascii="Times New Roman" w:hAnsi="Times New Roman" w:cs="Times New Roman"/>
          <w:sz w:val="28"/>
          <w:szCs w:val="28"/>
          <w:lang w:val="en-US"/>
        </w:rPr>
        <w:t>r</w:t>
      </w:r>
      <w:r w:rsidR="00440301">
        <w:rPr>
          <w:rFonts w:ascii="Times New Roman" w:hAnsi="Times New Roman" w:cs="Times New Roman"/>
          <w:sz w:val="28"/>
          <w:szCs w:val="28"/>
        </w:rPr>
        <w:t>ce</w:t>
      </w:r>
      <w:r w:rsidR="00440301" w:rsidRPr="00E77AF0">
        <w:rPr>
          <w:rFonts w:ascii="Times New Roman" w:hAnsi="Times New Roman" w:cs="Times New Roman"/>
          <w:sz w:val="28"/>
          <w:szCs w:val="28"/>
        </w:rPr>
        <w:t xml:space="preserve"> решений</w:t>
      </w:r>
      <w:r w:rsidR="00440301">
        <w:rPr>
          <w:rFonts w:ascii="Times New Roman" w:hAnsi="Times New Roman" w:cs="Times New Roman"/>
          <w:sz w:val="28"/>
          <w:szCs w:val="28"/>
        </w:rPr>
        <w:t xml:space="preserve"> </w:t>
      </w:r>
      <w:r w:rsidRPr="00545A3C">
        <w:rPr>
          <w:rFonts w:ascii="Times New Roman" w:hAnsi="Times New Roman" w:cs="Times New Roman"/>
          <w:sz w:val="28"/>
          <w:szCs w:val="28"/>
        </w:rPr>
        <w:t>для  разработки многопользовательской военно-стратегической онлайн-игры реального времени на платформе javascript/</w:t>
      </w:r>
      <w:r w:rsidRPr="00545A3C">
        <w:rPr>
          <w:rFonts w:ascii="Times New Roman" w:hAnsi="Times New Roman" w:cs="Times New Roman"/>
          <w:sz w:val="28"/>
          <w:szCs w:val="28"/>
          <w:lang w:val="en-US"/>
        </w:rPr>
        <w:t>node</w:t>
      </w:r>
      <w:r w:rsidRPr="00545A3C">
        <w:rPr>
          <w:rFonts w:ascii="Times New Roman" w:hAnsi="Times New Roman" w:cs="Times New Roman"/>
          <w:sz w:val="28"/>
          <w:szCs w:val="28"/>
        </w:rPr>
        <w:t>.</w:t>
      </w:r>
      <w:r w:rsidRPr="00545A3C">
        <w:rPr>
          <w:rFonts w:ascii="Times New Roman" w:hAnsi="Times New Roman" w:cs="Times New Roman"/>
          <w:sz w:val="28"/>
          <w:szCs w:val="28"/>
          <w:lang w:val="en-US"/>
        </w:rPr>
        <w:t>js</w:t>
      </w:r>
      <w:r w:rsidRPr="00545A3C">
        <w:rPr>
          <w:rFonts w:ascii="Times New Roman" w:hAnsi="Times New Roman" w:cs="Times New Roman"/>
          <w:sz w:val="28"/>
          <w:szCs w:val="28"/>
        </w:rPr>
        <w:t>.</w:t>
      </w:r>
    </w:p>
    <w:p w:rsidR="00450772" w:rsidRDefault="003014BC" w:rsidP="00450772">
      <w:pPr>
        <w:spacing w:line="360" w:lineRule="auto"/>
        <w:ind w:firstLine="709"/>
        <w:jc w:val="both"/>
        <w:rPr>
          <w:rFonts w:ascii="Times New Roman" w:hAnsi="Times New Roman" w:cs="Times New Roman"/>
          <w:sz w:val="28"/>
          <w:szCs w:val="28"/>
        </w:rPr>
      </w:pPr>
      <w:r w:rsidRPr="00545A3C">
        <w:rPr>
          <w:rFonts w:ascii="Times New Roman" w:hAnsi="Times New Roman" w:cs="Times New Roman"/>
          <w:b/>
          <w:sz w:val="28"/>
          <w:szCs w:val="28"/>
        </w:rPr>
        <w:t>Практическая значимость.</w:t>
      </w:r>
      <w:r w:rsidRPr="00545A3C">
        <w:rPr>
          <w:rFonts w:ascii="Times New Roman" w:hAnsi="Times New Roman" w:cs="Times New Roman"/>
          <w:sz w:val="28"/>
          <w:szCs w:val="28"/>
        </w:rPr>
        <w:t xml:space="preserve"> Показана возможность создания сложной  многопользовательской военно-стратегической онлайн-игры реального времени на реальных картах, с использованием </w:t>
      </w:r>
      <w:r w:rsidR="00450772">
        <w:rPr>
          <w:rFonts w:ascii="Times New Roman" w:hAnsi="Times New Roman" w:cs="Times New Roman"/>
          <w:sz w:val="28"/>
          <w:szCs w:val="28"/>
        </w:rPr>
        <w:t>открытых геофизических данных, данных OpenStreetMap и использующих их Open Sou</w:t>
      </w:r>
      <w:r w:rsidR="00450772">
        <w:rPr>
          <w:rFonts w:ascii="Times New Roman" w:hAnsi="Times New Roman" w:cs="Times New Roman"/>
          <w:sz w:val="28"/>
          <w:szCs w:val="28"/>
          <w:lang w:val="en-US"/>
        </w:rPr>
        <w:t>r</w:t>
      </w:r>
      <w:r w:rsidR="00450772">
        <w:rPr>
          <w:rFonts w:ascii="Times New Roman" w:hAnsi="Times New Roman" w:cs="Times New Roman"/>
          <w:sz w:val="28"/>
          <w:szCs w:val="28"/>
        </w:rPr>
        <w:t>ce</w:t>
      </w:r>
      <w:r w:rsidR="00450772" w:rsidRPr="00E77AF0">
        <w:rPr>
          <w:rFonts w:ascii="Times New Roman" w:hAnsi="Times New Roman" w:cs="Times New Roman"/>
          <w:sz w:val="28"/>
          <w:szCs w:val="28"/>
        </w:rPr>
        <w:t xml:space="preserve"> решений</w:t>
      </w:r>
      <w:r w:rsidR="0002685E">
        <w:rPr>
          <w:rFonts w:ascii="Times New Roman" w:hAnsi="Times New Roman" w:cs="Times New Roman"/>
          <w:sz w:val="28"/>
          <w:szCs w:val="28"/>
        </w:rPr>
        <w:t>.</w:t>
      </w:r>
      <w:r w:rsidR="00450772">
        <w:rPr>
          <w:rFonts w:ascii="Times New Roman" w:hAnsi="Times New Roman" w:cs="Times New Roman"/>
          <w:sz w:val="28"/>
          <w:szCs w:val="28"/>
        </w:rPr>
        <w:t xml:space="preserve"> </w:t>
      </w:r>
    </w:p>
    <w:p w:rsidR="003014BC" w:rsidRPr="00545A3C" w:rsidRDefault="003014BC" w:rsidP="00450772">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Реализация и внедрение работы. </w:t>
      </w:r>
      <w:r w:rsidRPr="00545A3C">
        <w:rPr>
          <w:rFonts w:ascii="Times New Roman" w:hAnsi="Times New Roman" w:cs="Times New Roman"/>
          <w:sz w:val="28"/>
          <w:szCs w:val="28"/>
        </w:rPr>
        <w:t xml:space="preserve">Результатом работы является работающий прототип, решающий основные вопросы игровой механики </w:t>
      </w:r>
      <w:r w:rsidRPr="00545A3C">
        <w:rPr>
          <w:rFonts w:ascii="Times New Roman" w:hAnsi="Times New Roman" w:cs="Times New Roman"/>
          <w:sz w:val="28"/>
          <w:szCs w:val="28"/>
        </w:rPr>
        <w:lastRenderedPageBreak/>
        <w:t>воен</w:t>
      </w:r>
      <w:r w:rsidR="003B4E39">
        <w:rPr>
          <w:rFonts w:ascii="Times New Roman" w:hAnsi="Times New Roman" w:cs="Times New Roman"/>
          <w:sz w:val="28"/>
          <w:szCs w:val="28"/>
        </w:rPr>
        <w:t>ной стратегии реального времени, с использованием данных рельефа, климатических данных и</w:t>
      </w:r>
      <w:r w:rsidRPr="00545A3C">
        <w:rPr>
          <w:rFonts w:ascii="Times New Roman" w:hAnsi="Times New Roman" w:cs="Times New Roman"/>
          <w:sz w:val="28"/>
          <w:szCs w:val="28"/>
        </w:rPr>
        <w:t xml:space="preserve"> </w:t>
      </w:r>
      <w:r w:rsidR="003B4E39">
        <w:rPr>
          <w:rFonts w:ascii="Times New Roman" w:hAnsi="Times New Roman" w:cs="Times New Roman"/>
          <w:sz w:val="28"/>
          <w:szCs w:val="28"/>
        </w:rPr>
        <w:t xml:space="preserve">автоматическим обнаружением факта окружения  юнита. </w:t>
      </w:r>
      <w:r w:rsidRPr="00545A3C">
        <w:rPr>
          <w:rFonts w:ascii="Times New Roman" w:hAnsi="Times New Roman" w:cs="Times New Roman"/>
          <w:sz w:val="28"/>
          <w:szCs w:val="28"/>
        </w:rPr>
        <w:t>Показана возможность создания на его основе многопользовательской военно-стратегической онлайн-игры.</w:t>
      </w:r>
    </w:p>
    <w:p w:rsidR="003014BC" w:rsidRPr="00545A3C" w:rsidRDefault="003014BC" w:rsidP="003014BC">
      <w:pPr>
        <w:spacing w:line="360" w:lineRule="auto"/>
        <w:jc w:val="both"/>
        <w:rPr>
          <w:rFonts w:ascii="Times New Roman" w:hAnsi="Times New Roman" w:cs="Times New Roman"/>
          <w:b/>
          <w:sz w:val="28"/>
          <w:szCs w:val="28"/>
        </w:rPr>
      </w:pPr>
    </w:p>
    <w:p w:rsidR="003014BC" w:rsidRPr="00545A3C" w:rsidRDefault="003014BC" w:rsidP="003014BC">
      <w:pPr>
        <w:spacing w:after="240" w:line="360" w:lineRule="auto"/>
        <w:ind w:firstLine="709"/>
        <w:jc w:val="center"/>
        <w:rPr>
          <w:rFonts w:ascii="Times New Roman" w:hAnsi="Times New Roman" w:cs="Times New Roman"/>
          <w:b/>
          <w:sz w:val="28"/>
          <w:szCs w:val="28"/>
        </w:rPr>
      </w:pPr>
      <w:r w:rsidRPr="00545A3C">
        <w:rPr>
          <w:rFonts w:ascii="Times New Roman" w:hAnsi="Times New Roman" w:cs="Times New Roman"/>
          <w:sz w:val="28"/>
          <w:szCs w:val="28"/>
        </w:rPr>
        <w:t>КРАТКОЕ СОДЕРЖАНИЕ РАБОТЫ</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1. Во введении</w:t>
      </w:r>
      <w:r w:rsidRPr="00545A3C">
        <w:rPr>
          <w:rFonts w:ascii="Times New Roman" w:hAnsi="Times New Roman" w:cs="Times New Roman"/>
          <w:sz w:val="28"/>
          <w:szCs w:val="28"/>
        </w:rPr>
        <w:t xml:space="preserve"> обоснована актуальность темы, сформулированы решаемые в магистерской диссертационной работе задачи, раскрывается новизна работы.</w:t>
      </w:r>
    </w:p>
    <w:p w:rsidR="003014BC" w:rsidRPr="00545A3C" w:rsidRDefault="003014BC" w:rsidP="003014BC">
      <w:pPr>
        <w:spacing w:line="360" w:lineRule="auto"/>
        <w:ind w:firstLine="709"/>
        <w:jc w:val="both"/>
        <w:rPr>
          <w:rFonts w:ascii="Times New Roman" w:hAnsi="Times New Roman" w:cs="Times New Roman"/>
          <w:b/>
          <w:sz w:val="28"/>
          <w:szCs w:val="28"/>
        </w:rPr>
      </w:pPr>
      <w:r w:rsidRPr="00545A3C">
        <w:rPr>
          <w:rFonts w:ascii="Times New Roman" w:hAnsi="Times New Roman" w:cs="Times New Roman"/>
          <w:b/>
          <w:sz w:val="28"/>
          <w:szCs w:val="28"/>
        </w:rPr>
        <w:t xml:space="preserve">2. В разделе «Постановка задачи» </w:t>
      </w:r>
      <w:r w:rsidRPr="00545A3C">
        <w:rPr>
          <w:rFonts w:ascii="Times New Roman" w:hAnsi="Times New Roman" w:cs="Times New Roman"/>
          <w:sz w:val="28"/>
          <w:szCs w:val="28"/>
        </w:rPr>
        <w:t>определены цель и задачи магистерской диссертационной работы: разработка прототипа военной стратегии на реальных картах с использованием</w:t>
      </w:r>
      <w:r w:rsidR="00523944">
        <w:rPr>
          <w:rFonts w:ascii="Times New Roman" w:hAnsi="Times New Roman" w:cs="Times New Roman"/>
          <w:sz w:val="28"/>
          <w:szCs w:val="28"/>
        </w:rPr>
        <w:t xml:space="preserve"> </w:t>
      </w:r>
      <w:r w:rsidR="00623DB8">
        <w:rPr>
          <w:rFonts w:ascii="Times New Roman" w:hAnsi="Times New Roman" w:cs="Times New Roman"/>
          <w:sz w:val="28"/>
          <w:szCs w:val="28"/>
        </w:rPr>
        <w:t>открытых данных и данных OpenStreet</w:t>
      </w:r>
      <w:r w:rsidR="00623DB8">
        <w:rPr>
          <w:rFonts w:ascii="Times New Roman" w:hAnsi="Times New Roman" w:cs="Times New Roman"/>
          <w:sz w:val="28"/>
          <w:szCs w:val="28"/>
          <w:lang w:val="en-US"/>
        </w:rPr>
        <w:t>M</w:t>
      </w:r>
      <w:r w:rsidR="00623DB8">
        <w:rPr>
          <w:rFonts w:ascii="Times New Roman" w:hAnsi="Times New Roman" w:cs="Times New Roman"/>
          <w:sz w:val="28"/>
          <w:szCs w:val="28"/>
        </w:rPr>
        <w:t>ap</w:t>
      </w:r>
      <w:r w:rsidR="00623DB8" w:rsidRPr="00623DB8">
        <w:rPr>
          <w:rFonts w:ascii="Times New Roman" w:hAnsi="Times New Roman" w:cs="Times New Roman"/>
          <w:sz w:val="28"/>
          <w:szCs w:val="28"/>
        </w:rPr>
        <w:t>.</w:t>
      </w:r>
      <w:r w:rsidR="00623DB8">
        <w:rPr>
          <w:rFonts w:ascii="Times New Roman" w:hAnsi="Times New Roman" w:cs="Times New Roman"/>
          <w:sz w:val="28"/>
          <w:szCs w:val="28"/>
        </w:rPr>
        <w:t xml:space="preserve"> </w:t>
      </w:r>
      <w:r w:rsidRPr="00545A3C">
        <w:rPr>
          <w:rFonts w:ascii="Times New Roman" w:hAnsi="Times New Roman" w:cs="Times New Roman"/>
          <w:sz w:val="28"/>
          <w:szCs w:val="28"/>
        </w:rPr>
        <w:t>Игра должна позволять  игрокам управлять своей армией, представленной различными игровыми юнитами (моделирующими дивизии или полки), размещенными на реальной карте, с возможностью передвижения по</w:t>
      </w:r>
      <w:r w:rsidR="00523944">
        <w:rPr>
          <w:rFonts w:ascii="Times New Roman" w:hAnsi="Times New Roman" w:cs="Times New Roman"/>
          <w:sz w:val="28"/>
          <w:szCs w:val="28"/>
        </w:rPr>
        <w:t xml:space="preserve"> дорогам, обозначенным на карте, с использованием данных рельефа, климатических данных, автоматическим обнаружении факта окружения юнитов.</w:t>
      </w:r>
      <w:r w:rsidRPr="00545A3C">
        <w:rPr>
          <w:rFonts w:ascii="Times New Roman" w:hAnsi="Times New Roman" w:cs="Times New Roman"/>
          <w:sz w:val="28"/>
          <w:szCs w:val="28"/>
        </w:rPr>
        <w:t xml:space="preserve"> Смысл игры сводится к уничтожению </w:t>
      </w:r>
      <w:r w:rsidR="00523944">
        <w:rPr>
          <w:rFonts w:ascii="Times New Roman" w:hAnsi="Times New Roman" w:cs="Times New Roman"/>
          <w:sz w:val="28"/>
          <w:szCs w:val="28"/>
        </w:rPr>
        <w:t xml:space="preserve">подразделений </w:t>
      </w:r>
      <w:r w:rsidRPr="00545A3C">
        <w:rPr>
          <w:rFonts w:ascii="Times New Roman" w:hAnsi="Times New Roman" w:cs="Times New Roman"/>
          <w:sz w:val="28"/>
          <w:szCs w:val="28"/>
        </w:rPr>
        <w:t xml:space="preserve">противника. </w:t>
      </w:r>
    </w:p>
    <w:p w:rsidR="0017076C" w:rsidRPr="0017076C" w:rsidRDefault="003014BC" w:rsidP="0017076C">
      <w:pPr>
        <w:widowControl w:val="0"/>
        <w:numPr>
          <w:ilvl w:val="2"/>
          <w:numId w:val="3"/>
        </w:numPr>
        <w:suppressAutoHyphens/>
        <w:spacing w:after="0" w:line="360" w:lineRule="auto"/>
        <w:ind w:left="0" w:firstLine="709"/>
        <w:jc w:val="both"/>
        <w:rPr>
          <w:rFonts w:ascii="Times New Roman" w:hAnsi="Times New Roman" w:cs="Times New Roman"/>
          <w:sz w:val="28"/>
          <w:szCs w:val="28"/>
        </w:rPr>
      </w:pPr>
      <w:r w:rsidRPr="00545A3C">
        <w:rPr>
          <w:rFonts w:ascii="Times New Roman" w:hAnsi="Times New Roman" w:cs="Times New Roman"/>
          <w:b/>
          <w:sz w:val="28"/>
          <w:szCs w:val="28"/>
        </w:rPr>
        <w:t>В первой главе</w:t>
      </w:r>
      <w:r w:rsidR="0017076C">
        <w:rPr>
          <w:rFonts w:ascii="Times New Roman" w:hAnsi="Times New Roman" w:cs="Times New Roman"/>
          <w:sz w:val="28"/>
          <w:szCs w:val="28"/>
        </w:rPr>
        <w:t xml:space="preserve"> приведен обзор игр</w:t>
      </w:r>
      <w:r w:rsidRPr="00545A3C">
        <w:rPr>
          <w:rFonts w:ascii="Times New Roman" w:hAnsi="Times New Roman" w:cs="Times New Roman"/>
          <w:sz w:val="28"/>
          <w:szCs w:val="28"/>
        </w:rPr>
        <w:t xml:space="preserve"> использующих реальные карты или же снимки реальных мест, анализируется игры, созданные на основе картографических сервисов. </w:t>
      </w:r>
    </w:p>
    <w:p w:rsidR="003014BC" w:rsidRPr="00545A3C" w:rsidRDefault="003014BC" w:rsidP="0017076C">
      <w:pPr>
        <w:widowControl w:val="0"/>
        <w:numPr>
          <w:ilvl w:val="2"/>
          <w:numId w:val="4"/>
        </w:numPr>
        <w:suppressAutoHyphens/>
        <w:spacing w:before="240" w:after="0" w:line="360" w:lineRule="auto"/>
        <w:ind w:left="0" w:firstLine="709"/>
        <w:jc w:val="both"/>
        <w:rPr>
          <w:rFonts w:ascii="Times New Roman" w:hAnsi="Times New Roman" w:cs="Times New Roman"/>
          <w:b/>
          <w:sz w:val="28"/>
          <w:szCs w:val="28"/>
        </w:rPr>
      </w:pPr>
      <w:r w:rsidRPr="00545A3C">
        <w:rPr>
          <w:rFonts w:ascii="Times New Roman" w:hAnsi="Times New Roman" w:cs="Times New Roman"/>
          <w:b/>
          <w:sz w:val="28"/>
          <w:szCs w:val="28"/>
        </w:rPr>
        <w:t>Во второй главе</w:t>
      </w:r>
      <w:r w:rsidRPr="00545A3C">
        <w:rPr>
          <w:rFonts w:ascii="Times New Roman" w:hAnsi="Times New Roman" w:cs="Times New Roman"/>
          <w:sz w:val="28"/>
          <w:szCs w:val="28"/>
        </w:rPr>
        <w:t xml:space="preserve"> </w:t>
      </w:r>
      <w:r w:rsidR="0017076C">
        <w:rPr>
          <w:rFonts w:ascii="Times New Roman" w:hAnsi="Times New Roman" w:cs="Times New Roman"/>
          <w:sz w:val="28"/>
          <w:szCs w:val="28"/>
        </w:rPr>
        <w:t xml:space="preserve">рассмотрены возможности популярных картографических сервисов: </w:t>
      </w:r>
      <w:r w:rsidR="0017076C">
        <w:rPr>
          <w:rFonts w:ascii="Times New Roman" w:hAnsi="Times New Roman" w:cs="Times New Roman"/>
          <w:sz w:val="28"/>
          <w:szCs w:val="28"/>
          <w:lang w:val="en-US"/>
        </w:rPr>
        <w:t>Google</w:t>
      </w:r>
      <w:r w:rsidR="0017076C" w:rsidRPr="0017076C">
        <w:rPr>
          <w:rFonts w:ascii="Times New Roman" w:hAnsi="Times New Roman" w:cs="Times New Roman"/>
          <w:sz w:val="28"/>
          <w:szCs w:val="28"/>
        </w:rPr>
        <w:t xml:space="preserve"> </w:t>
      </w:r>
      <w:r w:rsidR="0017076C">
        <w:rPr>
          <w:rFonts w:ascii="Times New Roman" w:hAnsi="Times New Roman" w:cs="Times New Roman"/>
          <w:sz w:val="28"/>
          <w:szCs w:val="28"/>
          <w:lang w:val="en-US"/>
        </w:rPr>
        <w:t>Maps</w:t>
      </w:r>
      <w:r w:rsidR="0017076C" w:rsidRPr="0017076C">
        <w:rPr>
          <w:rFonts w:ascii="Times New Roman" w:hAnsi="Times New Roman" w:cs="Times New Roman"/>
          <w:sz w:val="28"/>
          <w:szCs w:val="28"/>
        </w:rPr>
        <w:t xml:space="preserve"> и Яндекс Карты. </w:t>
      </w:r>
      <w:r w:rsidR="0017076C">
        <w:rPr>
          <w:rFonts w:ascii="Times New Roman" w:hAnsi="Times New Roman" w:cs="Times New Roman"/>
          <w:sz w:val="28"/>
          <w:szCs w:val="28"/>
        </w:rPr>
        <w:t xml:space="preserve">Показаны ограничения этих сервисов для применения при создании массовой многопользовательской игры. Описан картографический проект </w:t>
      </w:r>
      <w:r w:rsidR="0017076C" w:rsidRPr="001E354D">
        <w:rPr>
          <w:rFonts w:ascii="Times New Roman" w:hAnsi="Times New Roman" w:cs="Times New Roman"/>
          <w:bCs/>
          <w:color w:val="252525"/>
          <w:sz w:val="28"/>
          <w:szCs w:val="28"/>
        </w:rPr>
        <w:t>OpenStreetMap</w:t>
      </w:r>
      <w:r w:rsidR="0017076C">
        <w:rPr>
          <w:rFonts w:ascii="Times New Roman" w:hAnsi="Times New Roman" w:cs="Times New Roman"/>
          <w:sz w:val="28"/>
          <w:szCs w:val="28"/>
        </w:rPr>
        <w:t xml:space="preserve">  </w:t>
      </w:r>
      <w:r w:rsidR="00C75E0B">
        <w:rPr>
          <w:rFonts w:ascii="Times New Roman" w:hAnsi="Times New Roman" w:cs="Times New Roman"/>
          <w:sz w:val="28"/>
          <w:szCs w:val="28"/>
        </w:rPr>
        <w:t xml:space="preserve">и </w:t>
      </w:r>
      <w:r w:rsidR="0017076C">
        <w:rPr>
          <w:rFonts w:ascii="Times New Roman" w:hAnsi="Times New Roman" w:cs="Times New Roman"/>
          <w:sz w:val="28"/>
          <w:szCs w:val="28"/>
        </w:rPr>
        <w:t>обосновано применение</w:t>
      </w:r>
      <w:r w:rsidR="00C75E0B">
        <w:rPr>
          <w:rFonts w:ascii="Times New Roman" w:hAnsi="Times New Roman" w:cs="Times New Roman"/>
          <w:sz w:val="28"/>
          <w:szCs w:val="28"/>
        </w:rPr>
        <w:t xml:space="preserve"> его данных для создания сервисов </w:t>
      </w:r>
      <w:r w:rsidR="00C75E0B">
        <w:rPr>
          <w:rFonts w:ascii="Times New Roman" w:hAnsi="Times New Roman" w:cs="Times New Roman"/>
          <w:sz w:val="28"/>
          <w:szCs w:val="28"/>
        </w:rPr>
        <w:lastRenderedPageBreak/>
        <w:t>используемых в игре.</w:t>
      </w:r>
      <w:r w:rsidR="0017076C">
        <w:rPr>
          <w:rFonts w:ascii="Times New Roman" w:hAnsi="Times New Roman" w:cs="Times New Roman"/>
          <w:sz w:val="28"/>
          <w:szCs w:val="28"/>
        </w:rPr>
        <w:t xml:space="preserve"> </w:t>
      </w:r>
    </w:p>
    <w:p w:rsidR="00C75E0B" w:rsidRDefault="003014BC"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sidRPr="00C75E0B">
        <w:rPr>
          <w:rFonts w:ascii="Times New Roman" w:hAnsi="Times New Roman" w:cs="Times New Roman"/>
          <w:b/>
          <w:sz w:val="28"/>
          <w:szCs w:val="28"/>
        </w:rPr>
        <w:t>В третьей главе</w:t>
      </w:r>
      <w:r w:rsidRPr="00C75E0B">
        <w:rPr>
          <w:rFonts w:ascii="Times New Roman" w:hAnsi="Times New Roman" w:cs="Times New Roman"/>
          <w:sz w:val="28"/>
          <w:szCs w:val="28"/>
        </w:rPr>
        <w:t xml:space="preserve"> </w:t>
      </w:r>
      <w:r w:rsidR="008D2492">
        <w:rPr>
          <w:rFonts w:ascii="Times New Roman" w:hAnsi="Times New Roman" w:cs="Times New Roman"/>
          <w:sz w:val="28"/>
          <w:szCs w:val="28"/>
        </w:rPr>
        <w:t>описаны OpenSource решения, использующие данные проекта OpenStreet</w:t>
      </w:r>
      <w:r w:rsidR="008D2492">
        <w:rPr>
          <w:rFonts w:ascii="Times New Roman" w:hAnsi="Times New Roman" w:cs="Times New Roman"/>
          <w:sz w:val="28"/>
          <w:szCs w:val="28"/>
          <w:lang w:val="en-US"/>
        </w:rPr>
        <w:t>M</w:t>
      </w:r>
      <w:r w:rsidR="008D2492">
        <w:rPr>
          <w:rFonts w:ascii="Times New Roman" w:hAnsi="Times New Roman" w:cs="Times New Roman"/>
          <w:sz w:val="28"/>
          <w:szCs w:val="28"/>
        </w:rPr>
        <w:t>ap</w:t>
      </w:r>
      <w:r w:rsidR="008D2492" w:rsidRPr="008D2492">
        <w:rPr>
          <w:rFonts w:ascii="Times New Roman" w:hAnsi="Times New Roman" w:cs="Times New Roman"/>
          <w:sz w:val="28"/>
          <w:szCs w:val="28"/>
        </w:rPr>
        <w:t xml:space="preserve">: </w:t>
      </w:r>
      <w:r w:rsidR="00167E46">
        <w:rPr>
          <w:rFonts w:ascii="Times New Roman" w:hAnsi="Times New Roman" w:cs="Times New Roman"/>
          <w:sz w:val="28"/>
          <w:szCs w:val="28"/>
        </w:rPr>
        <w:t>OSRM и Spatialite. O</w:t>
      </w:r>
      <w:r w:rsidR="00167E46">
        <w:rPr>
          <w:rFonts w:ascii="Times New Roman" w:hAnsi="Times New Roman" w:cs="Times New Roman"/>
          <w:sz w:val="28"/>
          <w:szCs w:val="28"/>
          <w:lang w:val="en-US"/>
        </w:rPr>
        <w:t>SRM</w:t>
      </w:r>
      <w:r w:rsidR="00167E46" w:rsidRPr="00167E46">
        <w:rPr>
          <w:rFonts w:ascii="Times New Roman" w:hAnsi="Times New Roman" w:cs="Times New Roman"/>
          <w:sz w:val="28"/>
          <w:szCs w:val="28"/>
        </w:rPr>
        <w:t xml:space="preserve"> - </w:t>
      </w:r>
      <w:r w:rsidR="008D2492">
        <w:rPr>
          <w:rFonts w:ascii="Times New Roman" w:hAnsi="Times New Roman" w:cs="Times New Roman"/>
          <w:sz w:val="28"/>
          <w:szCs w:val="28"/>
          <w:lang w:val="en-US"/>
        </w:rPr>
        <w:t>Open</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Source</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Routing</w:t>
      </w:r>
      <w:r w:rsidR="008D2492" w:rsidRPr="008D2492">
        <w:rPr>
          <w:rFonts w:ascii="Times New Roman" w:hAnsi="Times New Roman" w:cs="Times New Roman"/>
          <w:sz w:val="28"/>
          <w:szCs w:val="28"/>
        </w:rPr>
        <w:t xml:space="preserve"> </w:t>
      </w:r>
      <w:r w:rsidR="008D2492">
        <w:rPr>
          <w:rFonts w:ascii="Times New Roman" w:hAnsi="Times New Roman" w:cs="Times New Roman"/>
          <w:sz w:val="28"/>
          <w:szCs w:val="28"/>
          <w:lang w:val="en-US"/>
        </w:rPr>
        <w:t>Machine</w:t>
      </w:r>
      <w:r w:rsidR="00167E46">
        <w:rPr>
          <w:rFonts w:ascii="Times New Roman" w:hAnsi="Times New Roman" w:cs="Times New Roman"/>
          <w:sz w:val="28"/>
          <w:szCs w:val="28"/>
        </w:rPr>
        <w:t xml:space="preserve"> это проект </w:t>
      </w:r>
      <w:r w:rsidR="00167E46" w:rsidRPr="00167E46">
        <w:rPr>
          <w:rFonts w:ascii="Times New Roman" w:hAnsi="Times New Roman" w:cs="Times New Roman"/>
          <w:sz w:val="28"/>
          <w:szCs w:val="28"/>
        </w:rPr>
        <w:t xml:space="preserve">позволяющий развернуть </w:t>
      </w:r>
      <w:r w:rsidR="00167E46">
        <w:rPr>
          <w:rFonts w:ascii="Times New Roman" w:hAnsi="Times New Roman" w:cs="Times New Roman"/>
          <w:sz w:val="28"/>
          <w:szCs w:val="28"/>
        </w:rPr>
        <w:t xml:space="preserve">на своем сервере </w:t>
      </w:r>
      <w:r w:rsidR="00167E46" w:rsidRPr="00167E46">
        <w:rPr>
          <w:rFonts w:ascii="Times New Roman" w:hAnsi="Times New Roman" w:cs="Times New Roman"/>
          <w:sz w:val="28"/>
          <w:szCs w:val="28"/>
        </w:rPr>
        <w:t>сервис маршрутов</w:t>
      </w:r>
      <w:r w:rsidR="00167E46">
        <w:rPr>
          <w:rFonts w:ascii="Times New Roman" w:hAnsi="Times New Roman" w:cs="Times New Roman"/>
          <w:sz w:val="28"/>
          <w:szCs w:val="28"/>
        </w:rPr>
        <w:t xml:space="preserve">.  </w:t>
      </w:r>
      <w:r w:rsidR="00C17691">
        <w:rPr>
          <w:rFonts w:ascii="Times New Roman" w:hAnsi="Times New Roman" w:cs="Times New Roman"/>
          <w:sz w:val="28"/>
          <w:szCs w:val="28"/>
          <w:lang w:val="en-US"/>
        </w:rPr>
        <w:t>SpatiaLite</w:t>
      </w:r>
      <w:r w:rsidR="00167E46">
        <w:rPr>
          <w:rFonts w:ascii="Times New Roman" w:hAnsi="Times New Roman" w:cs="Times New Roman"/>
          <w:sz w:val="28"/>
          <w:szCs w:val="28"/>
        </w:rPr>
        <w:t xml:space="preserve"> это </w:t>
      </w:r>
      <w:r w:rsidR="00167E46" w:rsidRPr="00EB0197">
        <w:rPr>
          <w:rFonts w:ascii="Times New Roman" w:hAnsi="Times New Roman" w:cs="Times New Roman"/>
          <w:sz w:val="28"/>
          <w:szCs w:val="28"/>
        </w:rPr>
        <w:t xml:space="preserve"> однопользовательская СУБД на базе SQLite с поддержкой пространственных д</w:t>
      </w:r>
      <w:r w:rsidR="00167E46">
        <w:rPr>
          <w:rFonts w:ascii="Times New Roman" w:hAnsi="Times New Roman" w:cs="Times New Roman"/>
          <w:sz w:val="28"/>
          <w:szCs w:val="28"/>
        </w:rPr>
        <w:t>анных и алгоритмов их обработки</w:t>
      </w:r>
      <w:r w:rsidR="00C17691" w:rsidRPr="00C17691">
        <w:rPr>
          <w:rFonts w:ascii="Times New Roman" w:hAnsi="Times New Roman" w:cs="Times New Roman"/>
          <w:sz w:val="28"/>
          <w:szCs w:val="28"/>
        </w:rPr>
        <w:t>.</w:t>
      </w:r>
      <w:r w:rsidR="00167E46">
        <w:rPr>
          <w:rFonts w:ascii="Times New Roman" w:hAnsi="Times New Roman" w:cs="Times New Roman"/>
          <w:sz w:val="28"/>
          <w:szCs w:val="28"/>
        </w:rPr>
        <w:t xml:space="preserve"> </w:t>
      </w:r>
      <w:r w:rsidR="00167E46" w:rsidRPr="00EB0197">
        <w:rPr>
          <w:rFonts w:ascii="Times New Roman" w:hAnsi="Times New Roman" w:cs="Times New Roman"/>
          <w:sz w:val="28"/>
          <w:szCs w:val="28"/>
        </w:rPr>
        <w:t>Для установки достаточно скачать и установить оболочку и инструменты с сайта разработчика.</w:t>
      </w:r>
      <w:r w:rsidR="00167E46" w:rsidRPr="00E41A20">
        <w:rPr>
          <w:rFonts w:ascii="Times New Roman" w:hAnsi="Times New Roman" w:cs="Times New Roman"/>
          <w:sz w:val="28"/>
          <w:szCs w:val="28"/>
        </w:rPr>
        <w:t xml:space="preserve">( </w:t>
      </w:r>
      <w:r w:rsidR="00167E46">
        <w:rPr>
          <w:rFonts w:ascii="Times New Roman" w:hAnsi="Times New Roman" w:cs="Times New Roman"/>
          <w:sz w:val="28"/>
          <w:szCs w:val="28"/>
        </w:rPr>
        <w:t>https://www.gaia-gis.it</w:t>
      </w:r>
      <w:r w:rsidR="00167E46" w:rsidRPr="00E41A20">
        <w:rPr>
          <w:rFonts w:ascii="Times New Roman" w:hAnsi="Times New Roman" w:cs="Times New Roman"/>
          <w:sz w:val="28"/>
          <w:szCs w:val="28"/>
        </w:rPr>
        <w:t xml:space="preserve"> ) </w:t>
      </w:r>
      <w:r w:rsidR="00167E46" w:rsidRPr="00EB0197">
        <w:rPr>
          <w:rFonts w:ascii="Times New Roman" w:hAnsi="Times New Roman" w:cs="Times New Roman"/>
          <w:sz w:val="28"/>
          <w:szCs w:val="28"/>
        </w:rPr>
        <w:t xml:space="preserve"> Spatialite включает в себя программу импорта дорожной сети в формате файла OSM, после чего позволяет построить на базе имеющейся информации граф дорожной сети.</w:t>
      </w:r>
      <w:r w:rsidR="00167E46">
        <w:rPr>
          <w:rFonts w:ascii="Times New Roman" w:hAnsi="Times New Roman" w:cs="Times New Roman"/>
          <w:sz w:val="28"/>
          <w:szCs w:val="28"/>
        </w:rPr>
        <w:t xml:space="preserve"> </w:t>
      </w:r>
      <w:r w:rsidR="00167E46" w:rsidRPr="00E664BB">
        <w:rPr>
          <w:rFonts w:ascii="Times New Roman" w:hAnsi="Times New Roman" w:cs="Times New Roman"/>
          <w:sz w:val="28"/>
          <w:szCs w:val="28"/>
        </w:rPr>
        <w:t xml:space="preserve">Предоставляет </w:t>
      </w:r>
      <w:r w:rsidR="00167E46">
        <w:rPr>
          <w:rFonts w:ascii="Times New Roman" w:hAnsi="Times New Roman" w:cs="Times New Roman"/>
          <w:sz w:val="28"/>
          <w:szCs w:val="28"/>
        </w:rPr>
        <w:t xml:space="preserve">широкую  </w:t>
      </w:r>
      <w:r w:rsidR="00167E46" w:rsidRPr="00E664BB">
        <w:rPr>
          <w:rFonts w:ascii="Times New Roman" w:hAnsi="Times New Roman" w:cs="Times New Roman"/>
          <w:sz w:val="28"/>
          <w:szCs w:val="28"/>
        </w:rPr>
        <w:t>функциональность для работы с геоданными</w:t>
      </w:r>
      <w:r w:rsidR="00167E46">
        <w:rPr>
          <w:rFonts w:ascii="Times New Roman" w:hAnsi="Times New Roman" w:cs="Times New Roman"/>
          <w:sz w:val="28"/>
          <w:szCs w:val="28"/>
        </w:rPr>
        <w:t>.</w:t>
      </w:r>
      <w:r w:rsidR="008D2492" w:rsidRPr="008D2492">
        <w:rPr>
          <w:rFonts w:ascii="Times New Roman" w:hAnsi="Times New Roman" w:cs="Times New Roman"/>
          <w:sz w:val="28"/>
          <w:szCs w:val="28"/>
        </w:rPr>
        <w:t xml:space="preserve"> </w:t>
      </w:r>
      <w:r w:rsidR="00875536">
        <w:rPr>
          <w:rFonts w:ascii="Times New Roman" w:hAnsi="Times New Roman" w:cs="Times New Roman"/>
          <w:sz w:val="28"/>
          <w:szCs w:val="28"/>
        </w:rPr>
        <w:t>Также описаны открытые глобальные климатические и высотные данные,  и возможность их применения для создания сервисов.</w:t>
      </w:r>
    </w:p>
    <w:p w:rsidR="003D0756" w:rsidRPr="003D0756" w:rsidRDefault="00C75E19"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 четвертой</w:t>
      </w:r>
      <w:r w:rsidRPr="00C75E0B">
        <w:rPr>
          <w:rFonts w:ascii="Times New Roman" w:hAnsi="Times New Roman" w:cs="Times New Roman"/>
          <w:b/>
          <w:bCs/>
          <w:sz w:val="28"/>
          <w:szCs w:val="28"/>
        </w:rPr>
        <w:t xml:space="preserve"> главе</w:t>
      </w:r>
      <w:r>
        <w:rPr>
          <w:rFonts w:ascii="Times New Roman" w:hAnsi="Times New Roman" w:cs="Times New Roman"/>
          <w:sz w:val="28"/>
          <w:szCs w:val="28"/>
        </w:rPr>
        <w:t xml:space="preserve"> описана архитектура созданного прототипа игры. Приведены диаграммы, поясняющие решение задач игры: движение юнитов по реальным дорогам, использование данных рельефа и климатических данных, вычисление окружения юнитов. Также в главе обоснован выбор платформы для реализации клиентской (</w:t>
      </w:r>
      <w:r>
        <w:rPr>
          <w:rFonts w:ascii="Times New Roman" w:hAnsi="Times New Roman" w:cs="Times New Roman"/>
          <w:sz w:val="28"/>
          <w:szCs w:val="28"/>
          <w:lang w:val="en-US"/>
        </w:rPr>
        <w:t>JavaScript</w:t>
      </w:r>
      <w:r w:rsidRPr="00C75E19">
        <w:rPr>
          <w:rFonts w:ascii="Times New Roman" w:hAnsi="Times New Roman" w:cs="Times New Roman"/>
          <w:sz w:val="28"/>
          <w:szCs w:val="28"/>
        </w:rPr>
        <w:t xml:space="preserve">, </w:t>
      </w:r>
      <w:r>
        <w:rPr>
          <w:rFonts w:ascii="Times New Roman" w:hAnsi="Times New Roman" w:cs="Times New Roman"/>
          <w:sz w:val="28"/>
          <w:szCs w:val="28"/>
          <w:lang w:val="en-US"/>
        </w:rPr>
        <w:t>Leaflet</w:t>
      </w:r>
      <w:r>
        <w:rPr>
          <w:rFonts w:ascii="Times New Roman" w:hAnsi="Times New Roman" w:cs="Times New Roman"/>
          <w:sz w:val="28"/>
          <w:szCs w:val="28"/>
        </w:rPr>
        <w:t xml:space="preserve">) и серверной </w:t>
      </w:r>
      <w:r w:rsidRPr="00C75E19">
        <w:rPr>
          <w:rFonts w:ascii="Times New Roman" w:hAnsi="Times New Roman" w:cs="Times New Roman"/>
          <w:sz w:val="28"/>
          <w:szCs w:val="28"/>
        </w:rPr>
        <w:t>(</w:t>
      </w:r>
      <w:r>
        <w:rPr>
          <w:rFonts w:ascii="Times New Roman" w:hAnsi="Times New Roman" w:cs="Times New Roman"/>
          <w:sz w:val="28"/>
          <w:szCs w:val="28"/>
          <w:lang w:val="en-US"/>
        </w:rPr>
        <w:t>Node</w:t>
      </w:r>
      <w:r w:rsidRPr="00C75E19">
        <w:rPr>
          <w:rFonts w:ascii="Times New Roman" w:hAnsi="Times New Roman" w:cs="Times New Roman"/>
          <w:sz w:val="28"/>
          <w:szCs w:val="28"/>
        </w:rPr>
        <w:t>.</w:t>
      </w:r>
      <w:r>
        <w:rPr>
          <w:rFonts w:ascii="Times New Roman" w:hAnsi="Times New Roman" w:cs="Times New Roman"/>
          <w:sz w:val="28"/>
          <w:szCs w:val="28"/>
          <w:lang w:val="en-US"/>
        </w:rPr>
        <w:t>js</w:t>
      </w:r>
      <w:r w:rsidRPr="00C75E19">
        <w:rPr>
          <w:rFonts w:ascii="Times New Roman" w:hAnsi="Times New Roman" w:cs="Times New Roman"/>
          <w:sz w:val="28"/>
          <w:szCs w:val="28"/>
        </w:rPr>
        <w:t xml:space="preserve">, </w:t>
      </w:r>
      <w:r>
        <w:rPr>
          <w:rFonts w:ascii="Times New Roman" w:hAnsi="Times New Roman" w:cs="Times New Roman"/>
          <w:sz w:val="28"/>
          <w:szCs w:val="28"/>
          <w:lang w:val="en-US"/>
        </w:rPr>
        <w:t>Express</w:t>
      </w:r>
      <w:r w:rsidRPr="00C75E19">
        <w:rPr>
          <w:rFonts w:ascii="Times New Roman" w:hAnsi="Times New Roman" w:cs="Times New Roman"/>
          <w:sz w:val="28"/>
          <w:szCs w:val="28"/>
        </w:rPr>
        <w:t xml:space="preserve">) </w:t>
      </w:r>
      <w:r>
        <w:rPr>
          <w:rFonts w:ascii="Times New Roman" w:hAnsi="Times New Roman" w:cs="Times New Roman"/>
          <w:sz w:val="28"/>
          <w:szCs w:val="28"/>
        </w:rPr>
        <w:t>част</w:t>
      </w:r>
      <w:r w:rsidRPr="00C75E19">
        <w:rPr>
          <w:rFonts w:ascii="Times New Roman" w:hAnsi="Times New Roman" w:cs="Times New Roman"/>
          <w:sz w:val="28"/>
          <w:szCs w:val="28"/>
        </w:rPr>
        <w:t>ей</w:t>
      </w:r>
      <w:r>
        <w:rPr>
          <w:rFonts w:ascii="Times New Roman" w:hAnsi="Times New Roman" w:cs="Times New Roman"/>
          <w:sz w:val="28"/>
          <w:szCs w:val="28"/>
        </w:rPr>
        <w:t xml:space="preserve">  приложения.</w:t>
      </w:r>
    </w:p>
    <w:p w:rsidR="003014BC" w:rsidRPr="00C75E0B" w:rsidRDefault="003D0756" w:rsidP="00773797">
      <w:pPr>
        <w:widowControl w:val="0"/>
        <w:numPr>
          <w:ilvl w:val="2"/>
          <w:numId w:val="4"/>
        </w:numPr>
        <w:suppressAutoHyphens/>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 пятой</w:t>
      </w:r>
      <w:r w:rsidR="003014BC" w:rsidRPr="00C75E0B">
        <w:rPr>
          <w:rFonts w:ascii="Times New Roman" w:hAnsi="Times New Roman" w:cs="Times New Roman"/>
          <w:b/>
          <w:bCs/>
          <w:sz w:val="28"/>
          <w:szCs w:val="28"/>
        </w:rPr>
        <w:t xml:space="preserve"> главе</w:t>
      </w:r>
      <w:r w:rsidR="003014BC" w:rsidRPr="00C75E0B">
        <w:rPr>
          <w:rFonts w:ascii="Times New Roman" w:hAnsi="Times New Roman" w:cs="Times New Roman"/>
          <w:sz w:val="28"/>
          <w:szCs w:val="28"/>
        </w:rPr>
        <w:t xml:space="preserve"> проведена оценка разработанного прототипа   на соответствие функциональным требованиям, </w:t>
      </w:r>
      <w:r w:rsidR="00AC7261">
        <w:rPr>
          <w:rFonts w:ascii="Times New Roman" w:hAnsi="Times New Roman" w:cs="Times New Roman"/>
          <w:sz w:val="28"/>
          <w:szCs w:val="28"/>
        </w:rPr>
        <w:t>масштабируемость, мобильность и эффективность</w:t>
      </w:r>
      <w:r w:rsidR="005C01F1">
        <w:rPr>
          <w:rFonts w:ascii="Times New Roman" w:hAnsi="Times New Roman" w:cs="Times New Roman"/>
          <w:sz w:val="28"/>
          <w:szCs w:val="28"/>
        </w:rPr>
        <w:t>. Резуль</w:t>
      </w:r>
      <w:r w:rsidR="007E1F88">
        <w:rPr>
          <w:rFonts w:ascii="Times New Roman" w:hAnsi="Times New Roman" w:cs="Times New Roman"/>
          <w:sz w:val="28"/>
          <w:szCs w:val="28"/>
        </w:rPr>
        <w:t>та</w:t>
      </w:r>
      <w:r w:rsidR="005C01F1">
        <w:rPr>
          <w:rFonts w:ascii="Times New Roman" w:hAnsi="Times New Roman" w:cs="Times New Roman"/>
          <w:sz w:val="28"/>
          <w:szCs w:val="28"/>
        </w:rPr>
        <w:t>том</w:t>
      </w:r>
      <w:r w:rsidR="003014BC" w:rsidRPr="00C75E0B">
        <w:rPr>
          <w:rFonts w:ascii="Times New Roman" w:hAnsi="Times New Roman" w:cs="Times New Roman"/>
          <w:sz w:val="28"/>
          <w:szCs w:val="28"/>
        </w:rPr>
        <w:t xml:space="preserve"> проведенной оценки работы прототипа игры является заключение о его пригодности для создания полноценной военно-стратегической онлайн-игры реального времени.</w:t>
      </w:r>
    </w:p>
    <w:p w:rsidR="003014BC" w:rsidRDefault="003014BC" w:rsidP="003014BC">
      <w:pPr>
        <w:spacing w:line="360" w:lineRule="auto"/>
        <w:ind w:firstLine="709"/>
        <w:jc w:val="both"/>
        <w:rPr>
          <w:rFonts w:ascii="Times New Roman" w:hAnsi="Times New Roman" w:cs="Times New Roman"/>
          <w:sz w:val="28"/>
          <w:szCs w:val="28"/>
        </w:rPr>
      </w:pPr>
    </w:p>
    <w:p w:rsidR="005411E8" w:rsidRDefault="005411E8" w:rsidP="003014BC">
      <w:pPr>
        <w:spacing w:line="360" w:lineRule="auto"/>
        <w:ind w:firstLine="709"/>
        <w:jc w:val="both"/>
        <w:rPr>
          <w:rFonts w:ascii="Times New Roman" w:hAnsi="Times New Roman" w:cs="Times New Roman"/>
          <w:sz w:val="28"/>
          <w:szCs w:val="28"/>
        </w:rPr>
      </w:pPr>
    </w:p>
    <w:p w:rsidR="005411E8" w:rsidRPr="00545A3C" w:rsidRDefault="005411E8" w:rsidP="003014BC">
      <w:pPr>
        <w:spacing w:line="360" w:lineRule="auto"/>
        <w:ind w:firstLine="709"/>
        <w:jc w:val="both"/>
        <w:rPr>
          <w:rFonts w:ascii="Times New Roman" w:hAnsi="Times New Roman" w:cs="Times New Roman"/>
          <w:sz w:val="28"/>
          <w:szCs w:val="28"/>
        </w:rPr>
      </w:pPr>
    </w:p>
    <w:p w:rsidR="003014BC" w:rsidRPr="00545A3C" w:rsidRDefault="003014BC" w:rsidP="005411E8">
      <w:pPr>
        <w:autoSpaceDE w:val="0"/>
        <w:jc w:val="center"/>
        <w:rPr>
          <w:rFonts w:ascii="Times New Roman" w:hAnsi="Times New Roman" w:cs="Times New Roman"/>
          <w:sz w:val="28"/>
          <w:szCs w:val="28"/>
        </w:rPr>
      </w:pPr>
      <w:r w:rsidRPr="00545A3C">
        <w:rPr>
          <w:rFonts w:ascii="Times New Roman" w:eastAsia="Batang" w:hAnsi="Times New Roman" w:cs="Times New Roman"/>
          <w:b/>
          <w:bCs/>
          <w:sz w:val="28"/>
          <w:szCs w:val="28"/>
        </w:rPr>
        <w:lastRenderedPageBreak/>
        <w:t>ОСНОВНЫЕ РЕЗУЛЬТАТЫ И ВЫВОДЫ</w:t>
      </w:r>
    </w:p>
    <w:p w:rsidR="00427F52" w:rsidRPr="00D104B8" w:rsidRDefault="00427F52" w:rsidP="00427F52">
      <w:pPr>
        <w:pStyle w:val="a3"/>
        <w:spacing w:line="360" w:lineRule="auto"/>
        <w:ind w:firstLine="708"/>
        <w:jc w:val="both"/>
        <w:rPr>
          <w:rFonts w:cs="Times New Roman"/>
          <w:sz w:val="28"/>
          <w:szCs w:val="28"/>
        </w:rPr>
      </w:pPr>
      <w:r>
        <w:rPr>
          <w:rFonts w:cs="Times New Roman"/>
          <w:sz w:val="28"/>
          <w:szCs w:val="28"/>
        </w:rPr>
        <w:t>В ходе проделанной работы было про</w:t>
      </w:r>
      <w:r w:rsidRPr="00C233CA">
        <w:rPr>
          <w:rFonts w:cs="Times New Roman"/>
          <w:sz w:val="28"/>
          <w:szCs w:val="28"/>
        </w:rPr>
        <w:t>демон</w:t>
      </w:r>
      <w:r>
        <w:rPr>
          <w:rFonts w:cs="Times New Roman"/>
          <w:sz w:val="28"/>
          <w:szCs w:val="28"/>
        </w:rPr>
        <w:t>стрировано, что можно создать игру</w:t>
      </w:r>
      <w:r w:rsidRPr="00C233CA">
        <w:rPr>
          <w:rFonts w:cs="Times New Roman"/>
          <w:sz w:val="28"/>
          <w:szCs w:val="28"/>
        </w:rPr>
        <w:t xml:space="preserve"> с использованием</w:t>
      </w:r>
      <w:r>
        <w:rPr>
          <w:rFonts w:cs="Times New Roman"/>
          <w:sz w:val="28"/>
          <w:szCs w:val="28"/>
        </w:rPr>
        <w:t xml:space="preserve"> реальных географических </w:t>
      </w:r>
      <w:r w:rsidRPr="00C233CA">
        <w:rPr>
          <w:rFonts w:cs="Times New Roman"/>
          <w:sz w:val="28"/>
          <w:szCs w:val="28"/>
        </w:rPr>
        <w:t xml:space="preserve"> карт и </w:t>
      </w:r>
      <w:r>
        <w:rPr>
          <w:rFonts w:cs="Times New Roman"/>
          <w:sz w:val="28"/>
          <w:szCs w:val="28"/>
        </w:rPr>
        <w:t xml:space="preserve">использовать расчет маршрутов по реальным дорогам </w:t>
      </w:r>
      <w:r w:rsidRPr="00C233CA">
        <w:rPr>
          <w:rFonts w:cs="Times New Roman"/>
          <w:sz w:val="28"/>
          <w:szCs w:val="28"/>
        </w:rPr>
        <w:t>для м</w:t>
      </w:r>
      <w:r>
        <w:rPr>
          <w:rFonts w:cs="Times New Roman"/>
          <w:sz w:val="28"/>
          <w:szCs w:val="28"/>
        </w:rPr>
        <w:t>оделирования военного конфликта</w:t>
      </w:r>
      <w:r w:rsidRPr="00C233CA">
        <w:rPr>
          <w:rFonts w:cs="Times New Roman"/>
          <w:sz w:val="28"/>
          <w:szCs w:val="28"/>
        </w:rPr>
        <w:t>.</w:t>
      </w:r>
      <w:r>
        <w:rPr>
          <w:rFonts w:cs="Times New Roman"/>
          <w:sz w:val="28"/>
          <w:szCs w:val="28"/>
        </w:rPr>
        <w:t xml:space="preserve"> Также было показано, что возможно учитывать рельеф местности</w:t>
      </w:r>
      <w:r w:rsidR="00D749B0">
        <w:rPr>
          <w:rFonts w:cs="Times New Roman"/>
          <w:sz w:val="28"/>
          <w:szCs w:val="28"/>
        </w:rPr>
        <w:t>, климатические данные</w:t>
      </w:r>
      <w:r>
        <w:rPr>
          <w:rFonts w:cs="Times New Roman"/>
          <w:sz w:val="28"/>
          <w:szCs w:val="28"/>
        </w:rPr>
        <w:t xml:space="preserve"> и обнаружение окружения, опираясь  на собственные сервисы, построенные на базе бесплатной общедоступной информации</w:t>
      </w:r>
      <w:r w:rsidR="0075498E">
        <w:rPr>
          <w:rFonts w:cs="Times New Roman"/>
          <w:sz w:val="28"/>
          <w:szCs w:val="28"/>
        </w:rPr>
        <w:t xml:space="preserve"> и решения с </w:t>
      </w:r>
      <w:r w:rsidR="0075498E" w:rsidRPr="00D104B8">
        <w:rPr>
          <w:rFonts w:cs="Times New Roman"/>
          <w:sz w:val="28"/>
          <w:szCs w:val="28"/>
        </w:rPr>
        <w:t>открытым исходным кодом</w:t>
      </w:r>
      <w:r w:rsidRPr="00D104B8">
        <w:rPr>
          <w:rFonts w:cs="Times New Roman"/>
          <w:sz w:val="28"/>
          <w:szCs w:val="28"/>
        </w:rPr>
        <w:t xml:space="preserve">. </w:t>
      </w:r>
    </w:p>
    <w:p w:rsidR="00D104B8" w:rsidRPr="00D104B8" w:rsidRDefault="00D104B8" w:rsidP="00D104B8">
      <w:pPr>
        <w:spacing w:line="360" w:lineRule="auto"/>
        <w:ind w:firstLine="709"/>
        <w:jc w:val="both"/>
        <w:rPr>
          <w:rFonts w:ascii="Times New Roman" w:hAnsi="Times New Roman" w:cs="Times New Roman"/>
          <w:sz w:val="28"/>
          <w:szCs w:val="28"/>
        </w:rPr>
      </w:pPr>
      <w:r w:rsidRPr="00D104B8">
        <w:rPr>
          <w:rFonts w:ascii="Times New Roman" w:hAnsi="Times New Roman" w:cs="Times New Roman"/>
          <w:sz w:val="28"/>
          <w:szCs w:val="28"/>
        </w:rPr>
        <w:t>В ходе работы над магистерской диссертацией выполнено:</w:t>
      </w:r>
    </w:p>
    <w:p w:rsidR="00D104B8" w:rsidRPr="00D104B8" w:rsidRDefault="008F7087" w:rsidP="00D104B8">
      <w:pPr>
        <w:pStyle w:val="a8"/>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рассмотрены существующие онлайн-</w:t>
      </w:r>
      <w:r w:rsidR="00D104B8" w:rsidRPr="00D104B8">
        <w:rPr>
          <w:rFonts w:ascii="Times New Roman" w:hAnsi="Times New Roman" w:cs="Times New Roman"/>
          <w:sz w:val="28"/>
          <w:szCs w:val="28"/>
        </w:rPr>
        <w:t>игры, использующие реальные карты;</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произведен анализ возможностей и ограничений  существующих популярных картографических сервисов в части получения маршрутов и данных рельефа местности;</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проведен поиск </w:t>
      </w:r>
      <w:r w:rsidRPr="00D104B8">
        <w:rPr>
          <w:rFonts w:ascii="Times New Roman" w:hAnsi="Times New Roman" w:cs="Times New Roman"/>
          <w:sz w:val="28"/>
          <w:szCs w:val="28"/>
          <w:lang w:val="en-US"/>
        </w:rPr>
        <w:t>open</w:t>
      </w:r>
      <w:r w:rsidRPr="00D104B8">
        <w:rPr>
          <w:rFonts w:ascii="Times New Roman" w:hAnsi="Times New Roman" w:cs="Times New Roman"/>
          <w:sz w:val="28"/>
          <w:szCs w:val="28"/>
        </w:rPr>
        <w:t xml:space="preserve"> </w:t>
      </w:r>
      <w:r w:rsidRPr="00D104B8">
        <w:rPr>
          <w:rFonts w:ascii="Times New Roman" w:hAnsi="Times New Roman" w:cs="Times New Roman"/>
          <w:sz w:val="28"/>
          <w:szCs w:val="28"/>
          <w:lang w:val="en-US"/>
        </w:rPr>
        <w:t>source</w:t>
      </w:r>
      <w:r w:rsidRPr="00D104B8">
        <w:rPr>
          <w:rFonts w:ascii="Times New Roman" w:hAnsi="Times New Roman" w:cs="Times New Roman"/>
          <w:sz w:val="28"/>
          <w:szCs w:val="28"/>
        </w:rPr>
        <w:t xml:space="preserve"> программного обеспечения для построения своих сервисов маршрутов и высотных данных на основе общедоступных бесплатных географических данных;</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показана возможность использования </w:t>
      </w:r>
      <w:r w:rsidRPr="00D104B8">
        <w:rPr>
          <w:rFonts w:ascii="Times New Roman" w:hAnsi="Times New Roman" w:cs="Times New Roman"/>
          <w:sz w:val="28"/>
          <w:szCs w:val="28"/>
          <w:lang w:val="en-US"/>
        </w:rPr>
        <w:t>OSRM</w:t>
      </w:r>
      <w:r w:rsidRPr="00D104B8">
        <w:rPr>
          <w:rFonts w:ascii="Times New Roman" w:hAnsi="Times New Roman" w:cs="Times New Roman"/>
          <w:sz w:val="28"/>
          <w:szCs w:val="28"/>
        </w:rPr>
        <w:t xml:space="preserve"> как сервиса маршрутов для использования в игре;</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показана возможность получения графа дорожной сети из данных </w:t>
      </w:r>
      <w:r w:rsidRPr="00D104B8">
        <w:rPr>
          <w:rFonts w:ascii="Times New Roman" w:hAnsi="Times New Roman" w:cs="Times New Roman"/>
          <w:sz w:val="28"/>
          <w:szCs w:val="28"/>
          <w:lang w:val="en-US"/>
        </w:rPr>
        <w:t>OpenStreetMaps</w:t>
      </w:r>
      <w:r w:rsidRPr="00D104B8">
        <w:rPr>
          <w:rFonts w:ascii="Times New Roman" w:hAnsi="Times New Roman" w:cs="Times New Roman"/>
          <w:sz w:val="28"/>
          <w:szCs w:val="28"/>
        </w:rPr>
        <w:t xml:space="preserve"> и использования его для построения маршрутов юнитов в игре и определения окружения юниов.</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реализованы сервисы маршрутов, определения окружения,  высотных данных и погодных данных;</w:t>
      </w:r>
    </w:p>
    <w:p w:rsidR="00D104B8" w:rsidRPr="00D104B8" w:rsidRDefault="00D104B8" w:rsidP="00D104B8">
      <w:pPr>
        <w:pStyle w:val="a8"/>
        <w:numPr>
          <w:ilvl w:val="0"/>
          <w:numId w:val="7"/>
        </w:numPr>
        <w:spacing w:line="360" w:lineRule="auto"/>
        <w:jc w:val="both"/>
        <w:rPr>
          <w:rFonts w:ascii="Times New Roman" w:hAnsi="Times New Roman" w:cs="Times New Roman"/>
          <w:sz w:val="28"/>
          <w:szCs w:val="28"/>
        </w:rPr>
      </w:pPr>
      <w:r w:rsidRPr="00D104B8">
        <w:rPr>
          <w:rFonts w:ascii="Times New Roman" w:hAnsi="Times New Roman" w:cs="Times New Roman"/>
          <w:sz w:val="28"/>
          <w:szCs w:val="28"/>
        </w:rPr>
        <w:t xml:space="preserve">реализован прототип военной </w:t>
      </w:r>
      <w:r w:rsidR="008F7087">
        <w:rPr>
          <w:rFonts w:ascii="Times New Roman" w:hAnsi="Times New Roman" w:cs="Times New Roman"/>
          <w:sz w:val="28"/>
          <w:szCs w:val="28"/>
        </w:rPr>
        <w:t>онлайн-</w:t>
      </w:r>
      <w:r w:rsidRPr="00D104B8">
        <w:rPr>
          <w:rFonts w:ascii="Times New Roman" w:hAnsi="Times New Roman" w:cs="Times New Roman"/>
          <w:sz w:val="28"/>
          <w:szCs w:val="28"/>
        </w:rPr>
        <w:t>стратегии, использующей реальные карты и учитывающей рельеф местности и определение окружения  юнитов.</w:t>
      </w:r>
    </w:p>
    <w:p w:rsidR="009A53BD" w:rsidRPr="00545A3C" w:rsidRDefault="009A53BD">
      <w:pPr>
        <w:rPr>
          <w:rFonts w:ascii="Times New Roman" w:hAnsi="Times New Roman" w:cs="Times New Roman"/>
          <w:sz w:val="28"/>
          <w:szCs w:val="28"/>
        </w:rPr>
      </w:pPr>
    </w:p>
    <w:sectPr w:rsidR="009A53BD" w:rsidRPr="00545A3C" w:rsidSect="00446D0E">
      <w:footerReference w:type="default" r:id="rId7"/>
      <w:pgSz w:w="11906" w:h="16838"/>
      <w:pgMar w:top="1134" w:right="850" w:bottom="1268" w:left="1701" w:header="720" w:footer="709"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C03" w:rsidRDefault="00631C03" w:rsidP="00474A2E">
      <w:pPr>
        <w:spacing w:after="0" w:line="240" w:lineRule="auto"/>
      </w:pPr>
      <w:r>
        <w:separator/>
      </w:r>
    </w:p>
  </w:endnote>
  <w:endnote w:type="continuationSeparator" w:id="1">
    <w:p w:rsidR="00631C03" w:rsidRDefault="00631C03" w:rsidP="00474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486880"/>
      <w:docPartObj>
        <w:docPartGallery w:val="Page Numbers (Bottom of Page)"/>
        <w:docPartUnique/>
      </w:docPartObj>
    </w:sdtPr>
    <w:sdtContent>
      <w:p w:rsidR="00446D0E" w:rsidRDefault="00994A0E">
        <w:pPr>
          <w:pStyle w:val="a6"/>
          <w:jc w:val="right"/>
        </w:pPr>
        <w:fldSimple w:instr=" PAGE   \* MERGEFORMAT ">
          <w:r w:rsidR="006B1DBF">
            <w:rPr>
              <w:noProof/>
            </w:rPr>
            <w:t>3</w:t>
          </w:r>
        </w:fldSimple>
      </w:p>
    </w:sdtContent>
  </w:sdt>
  <w:p w:rsidR="00474A2E" w:rsidRDefault="00474A2E">
    <w:pPr>
      <w:pStyle w:val="a6"/>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C03" w:rsidRDefault="00631C03" w:rsidP="00474A2E">
      <w:pPr>
        <w:spacing w:after="0" w:line="240" w:lineRule="auto"/>
      </w:pPr>
      <w:r>
        <w:separator/>
      </w:r>
    </w:p>
  </w:footnote>
  <w:footnote w:type="continuationSeparator" w:id="1">
    <w:p w:rsidR="00631C03" w:rsidRDefault="00631C03" w:rsidP="00474A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1429"/>
        </w:tabs>
        <w:ind w:left="1429" w:hanging="360"/>
      </w:pPr>
      <w:rPr>
        <w:rFonts w:ascii="Symbol" w:hAnsi="Symbol" w:cs="Symbol"/>
        <w:sz w:val="28"/>
        <w:szCs w:val="28"/>
      </w:rPr>
    </w:lvl>
  </w:abstractNum>
  <w:abstractNum w:abstractNumId="1">
    <w:nsid w:val="00000002"/>
    <w:multiLevelType w:val="singleLevel"/>
    <w:tmpl w:val="00000002"/>
    <w:name w:val="WW8Num4"/>
    <w:lvl w:ilvl="0">
      <w:start w:val="1"/>
      <w:numFmt w:val="decimal"/>
      <w:lvlText w:val="%1."/>
      <w:lvlJc w:val="left"/>
      <w:pPr>
        <w:tabs>
          <w:tab w:val="num" w:pos="0"/>
        </w:tabs>
        <w:ind w:left="1068" w:hanging="360"/>
      </w:pPr>
      <w:rPr>
        <w:sz w:val="28"/>
        <w:szCs w:val="28"/>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3"/>
      <w:numFmt w:val="decimal"/>
      <w:lvlText w:val="%3."/>
      <w:lvlJc w:val="left"/>
      <w:pPr>
        <w:tabs>
          <w:tab w:val="num" w:pos="1440"/>
        </w:tabs>
        <w:ind w:left="1440" w:hanging="360"/>
      </w:pPr>
      <w:rPr>
        <w:b/>
        <w:bCs/>
        <w:sz w:val="28"/>
        <w:szCs w:val="2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4"/>
      <w:numFmt w:val="decimal"/>
      <w:lvlText w:val="%3."/>
      <w:lvlJc w:val="left"/>
      <w:pPr>
        <w:tabs>
          <w:tab w:val="num" w:pos="1440"/>
        </w:tabs>
        <w:ind w:left="1440" w:hanging="360"/>
      </w:pPr>
      <w:rPr>
        <w:b/>
        <w:bCs/>
        <w:sz w:val="28"/>
        <w:szCs w:val="2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8270C44"/>
    <w:multiLevelType w:val="hybridMultilevel"/>
    <w:tmpl w:val="67BABFEA"/>
    <w:lvl w:ilvl="0" w:tplc="8ED02DB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70BB7A4E"/>
    <w:multiLevelType w:val="hybridMultilevel"/>
    <w:tmpl w:val="8ED4CC1E"/>
    <w:lvl w:ilvl="0" w:tplc="0419000F">
      <w:start w:val="1"/>
      <w:numFmt w:val="decimal"/>
      <w:lvlText w:val="%1."/>
      <w:lvlJc w:val="left"/>
      <w:pPr>
        <w:ind w:left="915" w:hanging="360"/>
      </w:p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6">
    <w:nsid w:val="779F5B45"/>
    <w:multiLevelType w:val="hybridMultilevel"/>
    <w:tmpl w:val="5658E8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014BC"/>
    <w:rsid w:val="0002685E"/>
    <w:rsid w:val="0010614C"/>
    <w:rsid w:val="00167E46"/>
    <w:rsid w:val="0017076C"/>
    <w:rsid w:val="00237F91"/>
    <w:rsid w:val="00266DD8"/>
    <w:rsid w:val="003014BC"/>
    <w:rsid w:val="003525B9"/>
    <w:rsid w:val="003B4E39"/>
    <w:rsid w:val="003D0756"/>
    <w:rsid w:val="003D3053"/>
    <w:rsid w:val="00427F52"/>
    <w:rsid w:val="00440301"/>
    <w:rsid w:val="004465BF"/>
    <w:rsid w:val="00446D0E"/>
    <w:rsid w:val="00450772"/>
    <w:rsid w:val="00474A2E"/>
    <w:rsid w:val="004E059B"/>
    <w:rsid w:val="00523944"/>
    <w:rsid w:val="005411E8"/>
    <w:rsid w:val="00545A3C"/>
    <w:rsid w:val="005C01F1"/>
    <w:rsid w:val="00623DB8"/>
    <w:rsid w:val="00631C03"/>
    <w:rsid w:val="006A5E79"/>
    <w:rsid w:val="006B1DBF"/>
    <w:rsid w:val="0075498E"/>
    <w:rsid w:val="00773797"/>
    <w:rsid w:val="007C6FA0"/>
    <w:rsid w:val="007E1F88"/>
    <w:rsid w:val="00875536"/>
    <w:rsid w:val="008D2492"/>
    <w:rsid w:val="008F3C24"/>
    <w:rsid w:val="008F7087"/>
    <w:rsid w:val="00922BEC"/>
    <w:rsid w:val="00994A0E"/>
    <w:rsid w:val="009A53BD"/>
    <w:rsid w:val="00AC7261"/>
    <w:rsid w:val="00BD1A14"/>
    <w:rsid w:val="00C14D39"/>
    <w:rsid w:val="00C17691"/>
    <w:rsid w:val="00C75E0B"/>
    <w:rsid w:val="00C75E19"/>
    <w:rsid w:val="00C83C58"/>
    <w:rsid w:val="00C91670"/>
    <w:rsid w:val="00D104B8"/>
    <w:rsid w:val="00D61E5B"/>
    <w:rsid w:val="00D749B0"/>
    <w:rsid w:val="00DB491B"/>
    <w:rsid w:val="00E77AF0"/>
    <w:rsid w:val="00EE134F"/>
    <w:rsid w:val="00F95460"/>
    <w:rsid w:val="00FF03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A2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3014BC"/>
    <w:pPr>
      <w:widowControl w:val="0"/>
      <w:suppressAutoHyphens/>
      <w:spacing w:after="120" w:line="240" w:lineRule="auto"/>
    </w:pPr>
    <w:rPr>
      <w:rFonts w:ascii="Times New Roman" w:eastAsia="Lucida Sans Unicode" w:hAnsi="Times New Roman" w:cs="Mangal"/>
      <w:kern w:val="1"/>
      <w:sz w:val="24"/>
      <w:szCs w:val="24"/>
      <w:lang w:eastAsia="hi-IN" w:bidi="hi-IN"/>
    </w:rPr>
  </w:style>
  <w:style w:type="character" w:customStyle="1" w:styleId="a4">
    <w:name w:val="Основной текст Знак"/>
    <w:basedOn w:val="a0"/>
    <w:link w:val="a3"/>
    <w:rsid w:val="003014BC"/>
    <w:rPr>
      <w:rFonts w:ascii="Times New Roman" w:eastAsia="Lucida Sans Unicode" w:hAnsi="Times New Roman" w:cs="Mangal"/>
      <w:kern w:val="1"/>
      <w:sz w:val="24"/>
      <w:szCs w:val="24"/>
      <w:lang w:eastAsia="hi-IN" w:bidi="hi-IN"/>
    </w:rPr>
  </w:style>
  <w:style w:type="paragraph" w:styleId="a5">
    <w:name w:val="Normal (Web)"/>
    <w:basedOn w:val="a"/>
    <w:rsid w:val="003014BC"/>
    <w:pPr>
      <w:widowControl w:val="0"/>
      <w:suppressAutoHyphens/>
      <w:spacing w:before="280" w:after="119" w:line="240" w:lineRule="auto"/>
    </w:pPr>
    <w:rPr>
      <w:rFonts w:ascii="Times New Roman" w:eastAsia="Batang" w:hAnsi="Times New Roman" w:cs="Mangal"/>
      <w:kern w:val="1"/>
      <w:sz w:val="24"/>
      <w:szCs w:val="24"/>
      <w:lang w:eastAsia="hi-IN" w:bidi="hi-IN"/>
    </w:rPr>
  </w:style>
  <w:style w:type="paragraph" w:customStyle="1" w:styleId="1">
    <w:name w:val="Абзац списка1"/>
    <w:basedOn w:val="a"/>
    <w:rsid w:val="003014BC"/>
    <w:pPr>
      <w:widowControl w:val="0"/>
      <w:suppressAutoHyphens/>
      <w:spacing w:after="0" w:line="240" w:lineRule="auto"/>
      <w:ind w:left="720" w:firstLine="709"/>
    </w:pPr>
    <w:rPr>
      <w:rFonts w:ascii="Times New Roman" w:eastAsia="Lucida Sans Unicode" w:hAnsi="Times New Roman" w:cs="Mangal"/>
      <w:kern w:val="1"/>
      <w:sz w:val="24"/>
      <w:szCs w:val="24"/>
      <w:lang w:eastAsia="hi-IN" w:bidi="hi-IN"/>
    </w:rPr>
  </w:style>
  <w:style w:type="paragraph" w:styleId="a6">
    <w:name w:val="footer"/>
    <w:basedOn w:val="a"/>
    <w:link w:val="a7"/>
    <w:uiPriority w:val="99"/>
    <w:rsid w:val="003014BC"/>
    <w:pPr>
      <w:widowControl w:val="0"/>
      <w:suppressLineNumbers/>
      <w:tabs>
        <w:tab w:val="center" w:pos="4819"/>
        <w:tab w:val="right" w:pos="9638"/>
      </w:tabs>
      <w:suppressAutoHyphens/>
      <w:spacing w:after="0" w:line="240" w:lineRule="auto"/>
    </w:pPr>
    <w:rPr>
      <w:rFonts w:ascii="Times New Roman" w:eastAsia="Lucida Sans Unicode" w:hAnsi="Times New Roman" w:cs="Mangal"/>
      <w:kern w:val="1"/>
      <w:sz w:val="24"/>
      <w:szCs w:val="24"/>
      <w:lang w:eastAsia="hi-IN" w:bidi="hi-IN"/>
    </w:rPr>
  </w:style>
  <w:style w:type="character" w:customStyle="1" w:styleId="a7">
    <w:name w:val="Нижний колонтитул Знак"/>
    <w:basedOn w:val="a0"/>
    <w:link w:val="a6"/>
    <w:uiPriority w:val="99"/>
    <w:rsid w:val="003014BC"/>
    <w:rPr>
      <w:rFonts w:ascii="Times New Roman" w:eastAsia="Lucida Sans Unicode" w:hAnsi="Times New Roman" w:cs="Mangal"/>
      <w:kern w:val="1"/>
      <w:sz w:val="24"/>
      <w:szCs w:val="24"/>
      <w:lang w:eastAsia="hi-IN" w:bidi="hi-IN"/>
    </w:rPr>
  </w:style>
  <w:style w:type="paragraph" w:styleId="a8">
    <w:name w:val="List Paragraph"/>
    <w:basedOn w:val="a"/>
    <w:uiPriority w:val="34"/>
    <w:qFormat/>
    <w:rsid w:val="004465BF"/>
    <w:pPr>
      <w:ind w:left="720"/>
      <w:contextualSpacing/>
    </w:pPr>
  </w:style>
  <w:style w:type="paragraph" w:styleId="a9">
    <w:name w:val="header"/>
    <w:basedOn w:val="a"/>
    <w:link w:val="aa"/>
    <w:uiPriority w:val="99"/>
    <w:semiHidden/>
    <w:unhideWhenUsed/>
    <w:rsid w:val="00446D0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446D0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1459</Words>
  <Characters>8321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42</cp:revision>
  <cp:lastPrinted>2015-06-15T11:11:00Z</cp:lastPrinted>
  <dcterms:created xsi:type="dcterms:W3CDTF">2015-05-27T14:42:00Z</dcterms:created>
  <dcterms:modified xsi:type="dcterms:W3CDTF">2015-06-23T08:14:00Z</dcterms:modified>
</cp:coreProperties>
</file>